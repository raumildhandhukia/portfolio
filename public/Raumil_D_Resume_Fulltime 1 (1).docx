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E70E" w14:textId="77777777" w:rsidR="00A04B0C" w:rsidRDefault="00000000">
      <w:pPr>
        <w:pBdr>
          <w:bottom w:val="single" w:sz="6" w:space="0" w:color="FFFFFF"/>
        </w:pBdr>
        <w:spacing w:line="220" w:lineRule="atLeast"/>
        <w:jc w:val="center"/>
        <w:rPr>
          <w:sz w:val="22"/>
          <w:szCs w:val="22"/>
        </w:rPr>
      </w:pPr>
      <w:r>
        <w:rPr>
          <w:b/>
          <w:bCs/>
          <w:sz w:val="38"/>
          <w:szCs w:val="38"/>
        </w:rPr>
        <w:t>Raumil Dhandhukia</w:t>
      </w:r>
    </w:p>
    <w:p w14:paraId="7521CDF6" w14:textId="3FCF4632" w:rsidR="00A04B0C" w:rsidRPr="00621BEC" w:rsidRDefault="00621BEC">
      <w:pPr>
        <w:pBdr>
          <w:bottom w:val="single" w:sz="6" w:space="0" w:color="FFFFFF"/>
        </w:pBdr>
        <w:spacing w:line="220" w:lineRule="atLeast"/>
        <w:jc w:val="center"/>
        <w:rPr>
          <w:sz w:val="20"/>
          <w:szCs w:val="20"/>
        </w:rPr>
      </w:pPr>
      <w:hyperlink r:id="rId5" w:history="1">
        <w:r w:rsidRPr="00621BEC">
          <w:rPr>
            <w:rStyle w:val="Hyperlink"/>
            <w:sz w:val="20"/>
            <w:szCs w:val="20"/>
          </w:rPr>
          <w:t>raumild</w:t>
        </w:r>
        <w:r w:rsidRPr="00621BEC">
          <w:rPr>
            <w:rStyle w:val="Hyperlink"/>
            <w:sz w:val="20"/>
            <w:szCs w:val="20"/>
          </w:rPr>
          <w:t>.</w:t>
        </w:r>
        <w:r w:rsidRPr="00621BEC">
          <w:rPr>
            <w:rStyle w:val="Hyperlink"/>
            <w:sz w:val="20"/>
            <w:szCs w:val="20"/>
          </w:rPr>
          <w:t>com</w:t>
        </w:r>
      </w:hyperlink>
      <w:r w:rsidRPr="00621BEC">
        <w:rPr>
          <w:sz w:val="20"/>
          <w:szCs w:val="20"/>
        </w:rPr>
        <w:t xml:space="preserve"> | </w:t>
      </w:r>
      <w:hyperlink r:id="rId6" w:history="1">
        <w:r w:rsidRPr="00621BEC">
          <w:rPr>
            <w:rStyle w:val="Hyperlink"/>
            <w:sz w:val="20"/>
            <w:szCs w:val="20"/>
          </w:rPr>
          <w:t>https://www.linkedin.com/in/r</w:t>
        </w:r>
        <w:r w:rsidRPr="00621BEC">
          <w:rPr>
            <w:rStyle w:val="Hyperlink"/>
            <w:sz w:val="20"/>
            <w:szCs w:val="20"/>
          </w:rPr>
          <w:t>a</w:t>
        </w:r>
        <w:r w:rsidRPr="00621BEC">
          <w:rPr>
            <w:rStyle w:val="Hyperlink"/>
            <w:sz w:val="20"/>
            <w:szCs w:val="20"/>
          </w:rPr>
          <w:t>umild/</w:t>
        </w:r>
      </w:hyperlink>
      <w:r w:rsidR="00000000" w:rsidRPr="00621BEC">
        <w:rPr>
          <w:sz w:val="20"/>
          <w:szCs w:val="20"/>
        </w:rPr>
        <w:t> </w:t>
      </w:r>
      <w:r w:rsidR="00000000" w:rsidRPr="00621BEC">
        <w:rPr>
          <w:color w:val="000000"/>
          <w:sz w:val="20"/>
          <w:szCs w:val="20"/>
        </w:rPr>
        <w:t>| </w:t>
      </w:r>
      <w:hyperlink r:id="rId7" w:history="1">
        <w:r w:rsidRPr="003479A0">
          <w:rPr>
            <w:rStyle w:val="Hyperlink"/>
            <w:sz w:val="20"/>
            <w:szCs w:val="20"/>
          </w:rPr>
          <w:t>https://github.com/r</w:t>
        </w:r>
        <w:r w:rsidRPr="003479A0">
          <w:rPr>
            <w:rStyle w:val="Hyperlink"/>
            <w:sz w:val="20"/>
            <w:szCs w:val="20"/>
          </w:rPr>
          <w:t>a</w:t>
        </w:r>
        <w:r w:rsidRPr="003479A0">
          <w:rPr>
            <w:rStyle w:val="Hyperlink"/>
            <w:sz w:val="20"/>
            <w:szCs w:val="20"/>
          </w:rPr>
          <w:t>umildhandhukia</w:t>
        </w:r>
      </w:hyperlink>
      <w:r>
        <w:rPr>
          <w:sz w:val="20"/>
          <w:szCs w:val="20"/>
        </w:rPr>
        <w:t xml:space="preserve"> </w:t>
      </w:r>
      <w:r w:rsidR="00000000" w:rsidRPr="00621BEC">
        <w:rPr>
          <w:color w:val="000000"/>
          <w:sz w:val="20"/>
          <w:szCs w:val="20"/>
        </w:rPr>
        <w:t>| </w:t>
      </w:r>
      <w:hyperlink r:id="rId8" w:history="1">
        <w:r w:rsidRPr="00621BEC">
          <w:rPr>
            <w:rStyle w:val="Hyperlink"/>
            <w:sz w:val="20"/>
            <w:szCs w:val="20"/>
          </w:rPr>
          <w:t>raumild@g</w:t>
        </w:r>
        <w:r w:rsidRPr="00621BEC">
          <w:rPr>
            <w:rStyle w:val="Hyperlink"/>
            <w:sz w:val="20"/>
            <w:szCs w:val="20"/>
          </w:rPr>
          <w:t>m</w:t>
        </w:r>
        <w:r w:rsidRPr="00621BEC">
          <w:rPr>
            <w:rStyle w:val="Hyperlink"/>
            <w:sz w:val="20"/>
            <w:szCs w:val="20"/>
          </w:rPr>
          <w:t>ail.com</w:t>
        </w:r>
      </w:hyperlink>
      <w:r w:rsidR="00000000" w:rsidRPr="00621BEC">
        <w:rPr>
          <w:color w:val="0563C1"/>
          <w:sz w:val="20"/>
          <w:szCs w:val="20"/>
        </w:rPr>
        <w:t> </w:t>
      </w:r>
      <w:r w:rsidR="00000000" w:rsidRPr="00621BEC">
        <w:rPr>
          <w:color w:val="000000"/>
          <w:sz w:val="20"/>
          <w:szCs w:val="20"/>
        </w:rPr>
        <w:t>| </w:t>
      </w:r>
      <w:r w:rsidRPr="00621BEC">
        <w:rPr>
          <w:sz w:val="20"/>
          <w:szCs w:val="20"/>
        </w:rPr>
        <w:t>(602) 706-4824</w:t>
      </w:r>
    </w:p>
    <w:p w14:paraId="2CE75A51" w14:textId="77777777" w:rsidR="00A04B0C" w:rsidRDefault="00A04B0C"/>
    <w:p w14:paraId="4280AA52" w14:textId="77777777" w:rsidR="00A04B0C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education</w:t>
      </w:r>
    </w:p>
    <w:p w14:paraId="5D12DDE9" w14:textId="77777777" w:rsidR="00A04B0C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Master of Science in Software Engineering (GPA 4.00/4.00)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2024</w:t>
      </w:r>
    </w:p>
    <w:p w14:paraId="37D8107B" w14:textId="77777777" w:rsidR="00A04B0C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Arizona State University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76FD1A8B" w14:textId="77777777" w:rsidR="00A04B0C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66F03ADC" w14:textId="77777777" w:rsidR="00A04B0C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Bachelor of Engineering in Computer Engineering (GPA 9.0/10)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2021</w:t>
      </w:r>
    </w:p>
    <w:p w14:paraId="290EE736" w14:textId="77777777" w:rsidR="00A04B0C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Gujarat Technological University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3BC8BB90" w14:textId="77777777" w:rsidR="00A04B0C" w:rsidRDefault="00000000">
      <w:pPr>
        <w:spacing w:line="240" w:lineRule="atLeast"/>
      </w:pPr>
      <w:r>
        <w:t> </w:t>
      </w:r>
    </w:p>
    <w:p w14:paraId="1ED05EF4" w14:textId="77777777" w:rsidR="00A04B0C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skills summary</w:t>
      </w:r>
    </w:p>
    <w:p w14:paraId="3AD76FBD" w14:textId="77777777" w:rsidR="00A04B0C" w:rsidRDefault="0000000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Languages/Databases: </w:t>
      </w:r>
      <w:r>
        <w:rPr>
          <w:rStyle w:val="bullet-texttext-leftfs14word-wrap-normal"/>
          <w:sz w:val="22"/>
          <w:szCs w:val="22"/>
        </w:rPr>
        <w:t>JavaScript, TypeScript, Python, Java, PostgreSQL, MySQL, MongoDB, HTML5, CSS</w:t>
      </w:r>
    </w:p>
    <w:p w14:paraId="75E668DE" w14:textId="58E0CAA1" w:rsidR="00A04B0C" w:rsidRDefault="0000000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Libraries/Frameworks: </w:t>
      </w:r>
      <w:r>
        <w:rPr>
          <w:rStyle w:val="bullet-texttext-leftfs14word-wrap-normal"/>
          <w:sz w:val="22"/>
          <w:szCs w:val="22"/>
        </w:rPr>
        <w:t>Next</w:t>
      </w:r>
      <w:r w:rsidR="00621BEC">
        <w:rPr>
          <w:rStyle w:val="bullet-texttext-leftfs14word-wrap-normal"/>
          <w:sz w:val="22"/>
          <w:szCs w:val="22"/>
        </w:rPr>
        <w:t>.js</w:t>
      </w:r>
      <w:r>
        <w:rPr>
          <w:rStyle w:val="bullet-texttext-leftfs14word-wrap-normal"/>
          <w:sz w:val="22"/>
          <w:szCs w:val="22"/>
        </w:rPr>
        <w:t>, React, Auth.js, Redux, Node.js, Prisma, Flask, Socket.io, Tailwind CSS, Rest API</w:t>
      </w:r>
    </w:p>
    <w:p w14:paraId="23520A3B" w14:textId="19EA30A3" w:rsidR="00A04B0C" w:rsidRDefault="0000000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Tools: </w:t>
      </w:r>
      <w:r>
        <w:rPr>
          <w:rStyle w:val="bullet-texttext-leftfs14word-wrap-normal"/>
          <w:sz w:val="22"/>
          <w:szCs w:val="22"/>
        </w:rPr>
        <w:t>Git,</w:t>
      </w:r>
      <w:r w:rsidR="00621BEC" w:rsidRPr="00621BEC">
        <w:rPr>
          <w:rStyle w:val="bullet-texttext-leftfs14word-wrap-normal"/>
          <w:sz w:val="22"/>
          <w:szCs w:val="22"/>
        </w:rPr>
        <w:t xml:space="preserve"> </w:t>
      </w:r>
      <w:r w:rsidR="00621BEC">
        <w:rPr>
          <w:rStyle w:val="bullet-texttext-leftfs14word-wrap-normal"/>
          <w:sz w:val="22"/>
          <w:szCs w:val="22"/>
        </w:rPr>
        <w:t>Docker</w:t>
      </w:r>
      <w:r w:rsidR="00621BEC">
        <w:rPr>
          <w:rStyle w:val="bullet-texttext-leftfs14word-wrap-normal"/>
          <w:sz w:val="22"/>
          <w:szCs w:val="22"/>
        </w:rPr>
        <w:t>,</w:t>
      </w:r>
      <w:r>
        <w:rPr>
          <w:rStyle w:val="bullet-texttext-leftfs14word-wrap-normal"/>
          <w:sz w:val="22"/>
          <w:szCs w:val="22"/>
        </w:rPr>
        <w:t xml:space="preserve"> </w:t>
      </w:r>
      <w:proofErr w:type="spellStart"/>
      <w:r w:rsidR="00621BEC">
        <w:rPr>
          <w:rStyle w:val="bullet-texttext-leftfs14word-wrap-normal"/>
          <w:sz w:val="22"/>
          <w:szCs w:val="22"/>
        </w:rPr>
        <w:t>Vercel</w:t>
      </w:r>
      <w:proofErr w:type="spellEnd"/>
      <w:r>
        <w:rPr>
          <w:rStyle w:val="bullet-texttext-leftfs14word-wrap-normal"/>
          <w:sz w:val="22"/>
          <w:szCs w:val="22"/>
        </w:rPr>
        <w:t>,</w:t>
      </w:r>
      <w:r w:rsidR="00621BEC">
        <w:rPr>
          <w:rStyle w:val="bullet-texttext-leftfs14word-wrap-normal"/>
          <w:sz w:val="22"/>
          <w:szCs w:val="22"/>
        </w:rPr>
        <w:t xml:space="preserve"> Resend, Google Analytics,</w:t>
      </w:r>
      <w:r>
        <w:rPr>
          <w:rStyle w:val="bullet-texttext-leftfs14word-wrap-normal"/>
          <w:sz w:val="22"/>
          <w:szCs w:val="22"/>
        </w:rPr>
        <w:t xml:space="preserve"> AWS (EC2, S3, SQS, Lambda, DynamoDB), Unity, Cypress</w:t>
      </w:r>
    </w:p>
    <w:p w14:paraId="1D5F3D65" w14:textId="77777777" w:rsidR="00A04B0C" w:rsidRDefault="00000000">
      <w:pPr>
        <w:spacing w:line="240" w:lineRule="atLeast"/>
      </w:pPr>
      <w:r>
        <w:t> </w:t>
      </w:r>
    </w:p>
    <w:p w14:paraId="69C31BDD" w14:textId="77777777" w:rsidR="00A04B0C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professional experience</w:t>
      </w:r>
    </w:p>
    <w:p w14:paraId="7D10D4C2" w14:textId="77777777" w:rsidR="00A04B0C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Software Developer (Remote - Part Time)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2022 - August 2022</w:t>
      </w:r>
    </w:p>
    <w:p w14:paraId="09BF10C3" w14:textId="77777777" w:rsidR="00A04B0C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4overflow-hidden"/>
          <w:sz w:val="22"/>
          <w:szCs w:val="22"/>
        </w:rPr>
        <w:t>ForkLyft</w:t>
      </w:r>
      <w:proofErr w:type="spellEnd"/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Karnataka, India</w:t>
      </w:r>
    </w:p>
    <w:p w14:paraId="01F2CD1B" w14:textId="77777777" w:rsidR="00A04B0C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Achieved a 30% cost reduction by incorporating GPS into the Fleet Management System with React</w:t>
      </w:r>
    </w:p>
    <w:p w14:paraId="5AB32421" w14:textId="77777777" w:rsidR="00A04B0C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Revamped HR processes for improved leave management in existing CRM utilizing React and NodeJS</w:t>
      </w:r>
    </w:p>
    <w:p w14:paraId="257DDCFC" w14:textId="77777777" w:rsidR="00A04B0C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6893759A" w14:textId="77777777" w:rsidR="00A04B0C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Software Engineer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2021 - July 2022</w:t>
      </w:r>
    </w:p>
    <w:p w14:paraId="7C138EC6" w14:textId="77777777" w:rsidR="00A04B0C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4overflow-hidden"/>
          <w:sz w:val="22"/>
          <w:szCs w:val="22"/>
        </w:rPr>
        <w:t>Setu</w:t>
      </w:r>
      <w:proofErr w:type="spellEnd"/>
      <w:r>
        <w:rPr>
          <w:rStyle w:val="fs14fw4overflow-hidden"/>
          <w:sz w:val="22"/>
          <w:szCs w:val="22"/>
        </w:rPr>
        <w:t xml:space="preserve"> Consulting Services Pvt. Ltd.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15594F79" w14:textId="4E6967C6" w:rsidR="00A04B0C" w:rsidRDefault="00000000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Secured 60% customer retention by strategizing RMF Analysis (data-driven classification) operating on PostgreSQL. Orchestrated personalized marketing emails based on customer analytics</w:t>
      </w:r>
    </w:p>
    <w:p w14:paraId="1E4A8D15" w14:textId="621EB096" w:rsidR="00A04B0C" w:rsidRDefault="00000000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Integrated marketplaces for product updates and financial tracking aided by Webhooks and REST APIs</w:t>
      </w:r>
    </w:p>
    <w:p w14:paraId="2D1313FB" w14:textId="3CBEE561" w:rsidR="00A04B0C" w:rsidRDefault="00000000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Created real-time CRM dashboard wielding </w:t>
      </w:r>
      <w:proofErr w:type="spellStart"/>
      <w:r>
        <w:rPr>
          <w:sz w:val="22"/>
          <w:szCs w:val="22"/>
        </w:rPr>
        <w:t>WebSockets</w:t>
      </w:r>
      <w:proofErr w:type="spellEnd"/>
      <w:r>
        <w:rPr>
          <w:sz w:val="22"/>
          <w:szCs w:val="22"/>
        </w:rPr>
        <w:t xml:space="preserve"> for dynamic, interactive data updates</w:t>
      </w:r>
    </w:p>
    <w:p w14:paraId="4FF2443F" w14:textId="77777777" w:rsidR="00A04B0C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C310A58" w14:textId="77777777" w:rsidR="00A04B0C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Developer Intern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January 2021 - April 2021</w:t>
      </w:r>
    </w:p>
    <w:p w14:paraId="20668333" w14:textId="77777777" w:rsidR="00A04B0C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4overflow-hidden"/>
          <w:sz w:val="22"/>
          <w:szCs w:val="22"/>
        </w:rPr>
        <w:t>Emipro</w:t>
      </w:r>
      <w:proofErr w:type="spellEnd"/>
      <w:r>
        <w:rPr>
          <w:rStyle w:val="fs14fw4overflow-hidden"/>
          <w:sz w:val="22"/>
          <w:szCs w:val="22"/>
        </w:rPr>
        <w:t xml:space="preserve"> Technologies Pvt. Ltd.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17C3FBF8" w14:textId="02729AE6" w:rsidR="00A04B0C" w:rsidRDefault="00000000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Composed Stored Procedures in PostgreSQL for predictive cash flow by analyzing historical financial data</w:t>
      </w:r>
    </w:p>
    <w:p w14:paraId="54A614A9" w14:textId="01AD292C" w:rsidR="00A04B0C" w:rsidRDefault="00000000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Improved scheduler performance to 3 seconds by converting Python logic to Stored Procedures</w:t>
      </w:r>
    </w:p>
    <w:p w14:paraId="027380BF" w14:textId="77777777" w:rsidR="00A04B0C" w:rsidRDefault="00000000">
      <w:pPr>
        <w:spacing w:line="240" w:lineRule="atLeast"/>
      </w:pPr>
      <w:r>
        <w:t> </w:t>
      </w:r>
    </w:p>
    <w:p w14:paraId="241EE1B3" w14:textId="77777777" w:rsidR="00A04B0C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project experience</w:t>
      </w:r>
    </w:p>
    <w:p w14:paraId="4FC5605A" w14:textId="77777777" w:rsidR="00A04B0C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Next-Notes (Note sharing web application)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2024 - Present</w:t>
      </w:r>
    </w:p>
    <w:p w14:paraId="620E42BF" w14:textId="70805001" w:rsidR="00A04B0C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 xml:space="preserve">Next.js, Auth.js, TypeScript, Prisma, MongoDB, </w:t>
      </w:r>
      <w:r w:rsidR="00BE0940">
        <w:rPr>
          <w:rStyle w:val="fs14fw4overflow-hidden"/>
          <w:sz w:val="22"/>
          <w:szCs w:val="22"/>
        </w:rPr>
        <w:t>Tailwind CSS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5823825C" w14:textId="77777777" w:rsidR="00A04B0C" w:rsidRDefault="00000000">
      <w:pPr>
        <w:numPr>
          <w:ilvl w:val="0"/>
          <w:numId w:val="4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Developed and deployed notes app on </w:t>
      </w:r>
      <w:proofErr w:type="spellStart"/>
      <w:r>
        <w:rPr>
          <w:sz w:val="22"/>
          <w:szCs w:val="22"/>
        </w:rPr>
        <w:t>Vercel</w:t>
      </w:r>
      <w:proofErr w:type="spellEnd"/>
      <w:r>
        <w:rPr>
          <w:sz w:val="22"/>
          <w:szCs w:val="22"/>
        </w:rPr>
        <w:t xml:space="preserve"> using Next.js. Implemented collaborative note-taking features for up to 10 concurrent users with synchronized cursors using </w:t>
      </w:r>
      <w:proofErr w:type="spellStart"/>
      <w:r>
        <w:rPr>
          <w:sz w:val="22"/>
          <w:szCs w:val="22"/>
        </w:rPr>
        <w:t>Yjs</w:t>
      </w:r>
      <w:proofErr w:type="spellEnd"/>
      <w:r>
        <w:rPr>
          <w:sz w:val="22"/>
          <w:szCs w:val="22"/>
        </w:rPr>
        <w:t>, and real-time data updates with throttling. Facilitated authentication by integrating OAuth (Google/GitHub) using Auth.js.</w:t>
      </w:r>
    </w:p>
    <w:p w14:paraId="654CEF9E" w14:textId="77777777" w:rsidR="00A04B0C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3916553" w14:textId="77777777" w:rsidR="00A04B0C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6overflow-hidden"/>
          <w:b/>
          <w:bCs/>
          <w:sz w:val="22"/>
          <w:szCs w:val="22"/>
        </w:rPr>
        <w:t>RetroLMS</w:t>
      </w:r>
      <w:proofErr w:type="spellEnd"/>
      <w:r>
        <w:rPr>
          <w:rStyle w:val="fs14fw6overflow-hidden"/>
          <w:b/>
          <w:bCs/>
          <w:sz w:val="22"/>
          <w:szCs w:val="22"/>
        </w:rPr>
        <w:t xml:space="preserve"> (Gamified eLearning)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February 2024 - April 2024</w:t>
      </w:r>
    </w:p>
    <w:p w14:paraId="0BE914B2" w14:textId="77777777" w:rsidR="00A04B0C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React, TypeScript, Node.js, Express, MongoDB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07CBA797" w14:textId="6B1138A1" w:rsidR="00A04B0C" w:rsidRDefault="00000000">
      <w:pPr>
        <w:numPr>
          <w:ilvl w:val="0"/>
          <w:numId w:val="5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Constructed a virtual shop marketplace and Leaderboard. Crafted Retro 8-Bit UI supported by NES.css</w:t>
      </w:r>
    </w:p>
    <w:p w14:paraId="2AE904CD" w14:textId="4E8AA797" w:rsidR="00A04B0C" w:rsidRDefault="00000000">
      <w:pPr>
        <w:numPr>
          <w:ilvl w:val="0"/>
          <w:numId w:val="5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Empowered pop-up notifications employing Socket.io and email notifications through </w:t>
      </w:r>
      <w:r w:rsidR="00BE0940">
        <w:rPr>
          <w:sz w:val="22"/>
          <w:szCs w:val="22"/>
        </w:rPr>
        <w:t>Resend</w:t>
      </w:r>
    </w:p>
    <w:p w14:paraId="486A081C" w14:textId="049217E6" w:rsidR="00A04B0C" w:rsidRDefault="00000000">
      <w:pPr>
        <w:numPr>
          <w:ilvl w:val="0"/>
          <w:numId w:val="5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Engineered course management with React, TypeScript, Node.js, and secure authentication with JWT</w:t>
      </w:r>
    </w:p>
    <w:p w14:paraId="26C5F9A2" w14:textId="77777777" w:rsidR="00A04B0C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4067F11" w14:textId="77777777" w:rsidR="00A04B0C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Cloud Based Auto Scaling Image Recognition Service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January 2023 - February 2023</w:t>
      </w:r>
    </w:p>
    <w:p w14:paraId="58456007" w14:textId="77777777" w:rsidR="00A04B0C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AWS (EC2, SQS, S3), Python, Flask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7881D6DD" w14:textId="73AB8FD8" w:rsidR="00A04B0C" w:rsidRDefault="00000000">
      <w:pPr>
        <w:numPr>
          <w:ilvl w:val="0"/>
          <w:numId w:val="6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Accomplished a decoupled AWS architecture for a cloud-based image recognition service</w:t>
      </w:r>
    </w:p>
    <w:p w14:paraId="281CD2D3" w14:textId="17BA41A4" w:rsidR="00A04B0C" w:rsidRDefault="00000000">
      <w:pPr>
        <w:numPr>
          <w:ilvl w:val="0"/>
          <w:numId w:val="6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Leveraged EC2 instances, SQS queues, and S3 buckets to streamline image processing and output</w:t>
      </w:r>
    </w:p>
    <w:p w14:paraId="74D0A9C3" w14:textId="77777777" w:rsidR="00A04B0C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40D9820" w14:textId="77777777" w:rsidR="00A04B0C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Home Service Provider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January 2021 - March 2021</w:t>
      </w:r>
    </w:p>
    <w:p w14:paraId="1891C7E3" w14:textId="77777777" w:rsidR="00A04B0C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MongoDB, React, Node.js, Express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2BAE1526" w14:textId="77777777" w:rsidR="00A04B0C" w:rsidRDefault="00000000">
      <w:pPr>
        <w:numPr>
          <w:ilvl w:val="0"/>
          <w:numId w:val="7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Designed and deployed a full-stack (MERN) home service provider application on-boarding 3000+ providers</w:t>
      </w:r>
    </w:p>
    <w:sectPr w:rsidR="00A04B0C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6841B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F45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E0B2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B031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1013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5027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D03D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5050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FA3E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D08A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67F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9CE6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84A0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521C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1023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94BB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4890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96A6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C0022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ECC2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0A2D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505B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5E4B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CA94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8655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A0BE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4AEA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E4AAE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7CB3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6279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68DB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3EC1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492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6CA5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86F9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96C0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04800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CC86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0AA6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B81E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D042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AE00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DCD5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9445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90AF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EECDF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0C5B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8087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88E6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C841D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4034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8A6C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A62E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0C94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51E36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44D5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AEB5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6AF6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8CAE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B6D3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90D7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78B7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8CF4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935288119">
    <w:abstractNumId w:val="0"/>
  </w:num>
  <w:num w:numId="2" w16cid:durableId="1047996230">
    <w:abstractNumId w:val="1"/>
  </w:num>
  <w:num w:numId="3" w16cid:durableId="550308297">
    <w:abstractNumId w:val="2"/>
  </w:num>
  <w:num w:numId="4" w16cid:durableId="1767648843">
    <w:abstractNumId w:val="3"/>
  </w:num>
  <w:num w:numId="5" w16cid:durableId="1173880879">
    <w:abstractNumId w:val="4"/>
  </w:num>
  <w:num w:numId="6" w16cid:durableId="1592395702">
    <w:abstractNumId w:val="5"/>
  </w:num>
  <w:num w:numId="7" w16cid:durableId="1936985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B0C"/>
    <w:rsid w:val="00621BEC"/>
    <w:rsid w:val="00A04B0C"/>
    <w:rsid w:val="00BE0940"/>
    <w:rsid w:val="00FB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2B393"/>
  <w15:docId w15:val="{910B0FBC-591F-5649-A80C-92F65A43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6undefined">
    <w:name w:val="fs14 fw6 undefined"/>
    <w:basedOn w:val="DefaultParagraphFont"/>
  </w:style>
  <w:style w:type="character" w:customStyle="1" w:styleId="bullet-texttext-leftfs14word-wrap-normal">
    <w:name w:val="bullet-text text-left fs14 word-wrap-normal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621B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B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1B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umil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umildhandhuk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umild/" TargetMode="External"/><Relationship Id="rId5" Type="http://schemas.openxmlformats.org/officeDocument/2006/relationships/hyperlink" Target="https://www.raumil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Raumil Bharatbhai Dhandhukia (Student)</cp:lastModifiedBy>
  <cp:revision>2</cp:revision>
  <dcterms:created xsi:type="dcterms:W3CDTF">2024-05-29T05:10:00Z</dcterms:created>
  <dcterms:modified xsi:type="dcterms:W3CDTF">2024-05-29T05:19:00Z</dcterms:modified>
</cp:coreProperties>
</file>