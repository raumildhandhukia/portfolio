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F21A8" w14:textId="3BB2B8BD" w:rsidR="00905E90" w:rsidRPr="00905E90" w:rsidRDefault="00000000" w:rsidP="00905E90">
      <w:pPr>
        <w:pBdr>
          <w:bottom w:val="single" w:sz="6" w:space="0" w:color="FFFFFF"/>
        </w:pBdr>
        <w:spacing w:line="220" w:lineRule="atLeast"/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Raumil Dhandhukia</w:t>
      </w:r>
    </w:p>
    <w:p w14:paraId="4BC3CF55" w14:textId="0D68266A" w:rsidR="009E19D4" w:rsidRDefault="00905E90" w:rsidP="00905E90">
      <w:pPr>
        <w:pBdr>
          <w:bottom w:val="single" w:sz="6" w:space="0" w:color="FFFFFF"/>
        </w:pBdr>
        <w:spacing w:line="220" w:lineRule="atLeast"/>
        <w:jc w:val="center"/>
        <w:rPr>
          <w:sz w:val="20"/>
          <w:szCs w:val="20"/>
        </w:rPr>
      </w:pPr>
      <w:hyperlink r:id="rId5" w:history="1">
        <w:r w:rsidRPr="00621BEC">
          <w:rPr>
            <w:rStyle w:val="Hyperlink"/>
            <w:sz w:val="20"/>
            <w:szCs w:val="20"/>
          </w:rPr>
          <w:t>raumild</w:t>
        </w:r>
        <w:r w:rsidRPr="00621BEC">
          <w:rPr>
            <w:rStyle w:val="Hyperlink"/>
            <w:sz w:val="20"/>
            <w:szCs w:val="20"/>
          </w:rPr>
          <w:t>.</w:t>
        </w:r>
        <w:r w:rsidRPr="00621BEC">
          <w:rPr>
            <w:rStyle w:val="Hyperlink"/>
            <w:sz w:val="20"/>
            <w:szCs w:val="20"/>
          </w:rPr>
          <w:t>com</w:t>
        </w:r>
      </w:hyperlink>
      <w:r w:rsidRPr="00621BEC">
        <w:rPr>
          <w:sz w:val="20"/>
          <w:szCs w:val="20"/>
        </w:rPr>
        <w:t xml:space="preserve"> | </w:t>
      </w:r>
      <w:hyperlink r:id="rId6" w:history="1">
        <w:r w:rsidRPr="00621BEC">
          <w:rPr>
            <w:rStyle w:val="Hyperlink"/>
            <w:sz w:val="20"/>
            <w:szCs w:val="20"/>
          </w:rPr>
          <w:t>https://www.linkedin.com/in/r</w:t>
        </w:r>
        <w:r w:rsidRPr="00621BEC">
          <w:rPr>
            <w:rStyle w:val="Hyperlink"/>
            <w:sz w:val="20"/>
            <w:szCs w:val="20"/>
          </w:rPr>
          <w:t>a</w:t>
        </w:r>
        <w:r w:rsidRPr="00621BEC">
          <w:rPr>
            <w:rStyle w:val="Hyperlink"/>
            <w:sz w:val="20"/>
            <w:szCs w:val="20"/>
          </w:rPr>
          <w:t>umild/</w:t>
        </w:r>
      </w:hyperlink>
      <w:r w:rsidRPr="00621BEC">
        <w:rPr>
          <w:sz w:val="20"/>
          <w:szCs w:val="20"/>
        </w:rPr>
        <w:t> </w:t>
      </w:r>
      <w:r w:rsidRPr="00621BEC">
        <w:rPr>
          <w:color w:val="000000"/>
          <w:sz w:val="20"/>
          <w:szCs w:val="20"/>
        </w:rPr>
        <w:t>| </w:t>
      </w:r>
      <w:hyperlink r:id="rId7" w:history="1">
        <w:r w:rsidRPr="003479A0">
          <w:rPr>
            <w:rStyle w:val="Hyperlink"/>
            <w:sz w:val="20"/>
            <w:szCs w:val="20"/>
          </w:rPr>
          <w:t>https://github.com/r</w:t>
        </w:r>
        <w:r w:rsidRPr="003479A0">
          <w:rPr>
            <w:rStyle w:val="Hyperlink"/>
            <w:sz w:val="20"/>
            <w:szCs w:val="20"/>
          </w:rPr>
          <w:t>a</w:t>
        </w:r>
        <w:r w:rsidRPr="003479A0">
          <w:rPr>
            <w:rStyle w:val="Hyperlink"/>
            <w:sz w:val="20"/>
            <w:szCs w:val="20"/>
          </w:rPr>
          <w:t>umildhandhukia</w:t>
        </w:r>
      </w:hyperlink>
      <w:r>
        <w:rPr>
          <w:sz w:val="20"/>
          <w:szCs w:val="20"/>
        </w:rPr>
        <w:t xml:space="preserve"> </w:t>
      </w:r>
      <w:r w:rsidRPr="00621BEC">
        <w:rPr>
          <w:color w:val="000000"/>
          <w:sz w:val="20"/>
          <w:szCs w:val="20"/>
        </w:rPr>
        <w:t>| </w:t>
      </w:r>
      <w:hyperlink r:id="rId8" w:history="1">
        <w:r w:rsidRPr="00621BEC">
          <w:rPr>
            <w:rStyle w:val="Hyperlink"/>
            <w:sz w:val="20"/>
            <w:szCs w:val="20"/>
          </w:rPr>
          <w:t>raumild@g</w:t>
        </w:r>
        <w:r w:rsidRPr="00621BEC">
          <w:rPr>
            <w:rStyle w:val="Hyperlink"/>
            <w:sz w:val="20"/>
            <w:szCs w:val="20"/>
          </w:rPr>
          <w:t>m</w:t>
        </w:r>
        <w:r w:rsidRPr="00621BEC">
          <w:rPr>
            <w:rStyle w:val="Hyperlink"/>
            <w:sz w:val="20"/>
            <w:szCs w:val="20"/>
          </w:rPr>
          <w:t>ail.com</w:t>
        </w:r>
      </w:hyperlink>
      <w:r w:rsidRPr="00621BEC">
        <w:rPr>
          <w:color w:val="0563C1"/>
          <w:sz w:val="20"/>
          <w:szCs w:val="20"/>
        </w:rPr>
        <w:t> </w:t>
      </w:r>
      <w:r w:rsidRPr="00621BEC">
        <w:rPr>
          <w:color w:val="000000"/>
          <w:sz w:val="20"/>
          <w:szCs w:val="20"/>
        </w:rPr>
        <w:t>| </w:t>
      </w:r>
      <w:r w:rsidRPr="00621BEC">
        <w:rPr>
          <w:sz w:val="20"/>
          <w:szCs w:val="20"/>
        </w:rPr>
        <w:t>(602) 706-4824</w:t>
      </w:r>
    </w:p>
    <w:p w14:paraId="757883E2" w14:textId="77777777" w:rsidR="00905E90" w:rsidRPr="00905E90" w:rsidRDefault="00905E90" w:rsidP="00905E90">
      <w:pPr>
        <w:pBdr>
          <w:bottom w:val="single" w:sz="6" w:space="0" w:color="FFFFFF"/>
        </w:pBdr>
        <w:spacing w:line="220" w:lineRule="atLeast"/>
        <w:jc w:val="center"/>
        <w:rPr>
          <w:sz w:val="20"/>
          <w:szCs w:val="20"/>
        </w:rPr>
      </w:pPr>
    </w:p>
    <w:p w14:paraId="31F5D1BD" w14:textId="77777777" w:rsidR="009E19D4" w:rsidRDefault="00000000">
      <w:pPr>
        <w:pBdr>
          <w:bottom w:val="single" w:sz="12" w:space="0" w:color="000000"/>
        </w:pBdr>
        <w:spacing w:line="220" w:lineRule="atLeast"/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>education</w:t>
      </w:r>
    </w:p>
    <w:p w14:paraId="3E7BFBAE" w14:textId="224F7158" w:rsidR="009E19D4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6overflow-hidden"/>
          <w:b/>
          <w:bCs/>
          <w:sz w:val="22"/>
          <w:szCs w:val="22"/>
        </w:rPr>
        <w:t>Master of Science in Software Engineering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May 2024</w:t>
      </w:r>
    </w:p>
    <w:p w14:paraId="357308A5" w14:textId="77777777" w:rsidR="009E19D4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4overflow-hidden"/>
          <w:sz w:val="22"/>
          <w:szCs w:val="22"/>
        </w:rPr>
        <w:t>Arizona State University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Tempe, AZ</w:t>
      </w:r>
    </w:p>
    <w:p w14:paraId="191F71E5" w14:textId="77777777" w:rsidR="009E19D4" w:rsidRDefault="00000000">
      <w:pPr>
        <w:spacing w:line="200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66610A66" w14:textId="49474AF9" w:rsidR="009E19D4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6overflow-hidden"/>
          <w:b/>
          <w:bCs/>
          <w:sz w:val="22"/>
          <w:szCs w:val="22"/>
        </w:rPr>
        <w:t>Bachelor of Engineering in Computer Engineering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May 2021</w:t>
      </w:r>
    </w:p>
    <w:p w14:paraId="33D8CB57" w14:textId="77777777" w:rsidR="009E19D4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4overflow-hidden"/>
          <w:sz w:val="22"/>
          <w:szCs w:val="22"/>
        </w:rPr>
        <w:t>Gujarat Technological University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Gujarat, India</w:t>
      </w:r>
    </w:p>
    <w:p w14:paraId="1EFD8BBE" w14:textId="77777777" w:rsidR="009E19D4" w:rsidRDefault="00000000">
      <w:pPr>
        <w:spacing w:line="240" w:lineRule="atLeast"/>
      </w:pPr>
      <w:r>
        <w:t> </w:t>
      </w:r>
    </w:p>
    <w:p w14:paraId="7FE6C845" w14:textId="77777777" w:rsidR="009E19D4" w:rsidRDefault="00000000">
      <w:pPr>
        <w:pBdr>
          <w:bottom w:val="single" w:sz="12" w:space="0" w:color="000000"/>
        </w:pBdr>
        <w:spacing w:line="220" w:lineRule="atLeast"/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>skills summary</w:t>
      </w:r>
    </w:p>
    <w:p w14:paraId="539DED83" w14:textId="77777777" w:rsidR="009E19D4" w:rsidRDefault="00000000">
      <w:pPr>
        <w:spacing w:line="220" w:lineRule="atLeast"/>
        <w:rPr>
          <w:sz w:val="22"/>
          <w:szCs w:val="22"/>
        </w:rPr>
      </w:pPr>
      <w:r>
        <w:rPr>
          <w:rStyle w:val="fs14fw6undefined"/>
          <w:b/>
          <w:bCs/>
          <w:sz w:val="22"/>
          <w:szCs w:val="22"/>
        </w:rPr>
        <w:t xml:space="preserve">Languages/Databases: </w:t>
      </w:r>
      <w:r>
        <w:rPr>
          <w:rStyle w:val="bullet-texttext-leftfs14word-wrap-normal"/>
          <w:sz w:val="22"/>
          <w:szCs w:val="22"/>
        </w:rPr>
        <w:t>JavaScript, TypeScript, Python, Java, PostgreSQL, MySQL, MongoDB, HTML5, CSS</w:t>
      </w:r>
    </w:p>
    <w:p w14:paraId="6CAD8A63" w14:textId="0B596CE7" w:rsidR="009E19D4" w:rsidRDefault="00000000">
      <w:pPr>
        <w:spacing w:line="220" w:lineRule="atLeast"/>
        <w:rPr>
          <w:sz w:val="22"/>
          <w:szCs w:val="22"/>
        </w:rPr>
      </w:pPr>
      <w:r>
        <w:rPr>
          <w:rStyle w:val="fs14fw6undefined"/>
          <w:b/>
          <w:bCs/>
          <w:sz w:val="22"/>
          <w:szCs w:val="22"/>
        </w:rPr>
        <w:t xml:space="preserve">Libraries/Frameworks: </w:t>
      </w:r>
      <w:r>
        <w:rPr>
          <w:rStyle w:val="bullet-texttext-leftfs14word-wrap-normal"/>
          <w:sz w:val="22"/>
          <w:szCs w:val="22"/>
        </w:rPr>
        <w:t>Next</w:t>
      </w:r>
      <w:r w:rsidR="00905E90">
        <w:rPr>
          <w:rStyle w:val="bullet-texttext-leftfs14word-wrap-normal"/>
          <w:sz w:val="22"/>
          <w:szCs w:val="22"/>
        </w:rPr>
        <w:t>.js</w:t>
      </w:r>
      <w:r>
        <w:rPr>
          <w:rStyle w:val="bullet-texttext-leftfs14word-wrap-normal"/>
          <w:sz w:val="22"/>
          <w:szCs w:val="22"/>
        </w:rPr>
        <w:t>, React, Redux, Node.js, Prisma, Flask,</w:t>
      </w:r>
      <w:r w:rsidR="00905E90">
        <w:rPr>
          <w:rStyle w:val="bullet-texttext-leftfs14word-wrap-normal"/>
          <w:sz w:val="22"/>
          <w:szCs w:val="22"/>
        </w:rPr>
        <w:t xml:space="preserve"> Auth.js, Socket.io</w:t>
      </w:r>
      <w:r>
        <w:rPr>
          <w:rStyle w:val="bullet-texttext-leftfs14word-wrap-normal"/>
          <w:sz w:val="22"/>
          <w:szCs w:val="22"/>
        </w:rPr>
        <w:t>, Tailwind CSS, Rest API</w:t>
      </w:r>
    </w:p>
    <w:p w14:paraId="74FD723A" w14:textId="10E4E676" w:rsidR="00905E90" w:rsidRDefault="00000000" w:rsidP="00905E90">
      <w:pPr>
        <w:spacing w:line="220" w:lineRule="atLeast"/>
        <w:rPr>
          <w:sz w:val="22"/>
          <w:szCs w:val="22"/>
        </w:rPr>
      </w:pPr>
      <w:r>
        <w:rPr>
          <w:rStyle w:val="fs14fw6undefined"/>
          <w:b/>
          <w:bCs/>
          <w:sz w:val="22"/>
          <w:szCs w:val="22"/>
        </w:rPr>
        <w:t xml:space="preserve">Tools: </w:t>
      </w:r>
      <w:r w:rsidR="00905E90">
        <w:rPr>
          <w:rStyle w:val="bullet-texttext-leftfs14word-wrap-normal"/>
          <w:sz w:val="22"/>
          <w:szCs w:val="22"/>
        </w:rPr>
        <w:t>Git,</w:t>
      </w:r>
      <w:r w:rsidR="00905E90" w:rsidRPr="00621BEC">
        <w:rPr>
          <w:rStyle w:val="bullet-texttext-leftfs14word-wrap-normal"/>
          <w:sz w:val="22"/>
          <w:szCs w:val="22"/>
        </w:rPr>
        <w:t xml:space="preserve"> </w:t>
      </w:r>
      <w:r w:rsidR="00905E90">
        <w:rPr>
          <w:rStyle w:val="bullet-texttext-leftfs14word-wrap-normal"/>
          <w:sz w:val="22"/>
          <w:szCs w:val="22"/>
        </w:rPr>
        <w:t xml:space="preserve">Docker, Google Analytics, AWS (EC2, S3, SQS, Lambda, DynamoDB), </w:t>
      </w:r>
      <w:proofErr w:type="spellStart"/>
      <w:r w:rsidR="00905E90">
        <w:rPr>
          <w:rStyle w:val="bullet-texttext-leftfs14word-wrap-normal"/>
          <w:sz w:val="22"/>
          <w:szCs w:val="22"/>
        </w:rPr>
        <w:t>Vercel</w:t>
      </w:r>
      <w:proofErr w:type="spellEnd"/>
      <w:r w:rsidR="00905E90">
        <w:rPr>
          <w:rStyle w:val="bullet-texttext-leftfs14word-wrap-normal"/>
          <w:sz w:val="22"/>
          <w:szCs w:val="22"/>
        </w:rPr>
        <w:t>, Resend, Unity, Cypress</w:t>
      </w:r>
    </w:p>
    <w:p w14:paraId="7BE9DFE4" w14:textId="3A14119C" w:rsidR="009E19D4" w:rsidRDefault="00000000" w:rsidP="00905E90">
      <w:pPr>
        <w:spacing w:line="220" w:lineRule="atLeast"/>
      </w:pPr>
      <w:r>
        <w:t> </w:t>
      </w:r>
    </w:p>
    <w:p w14:paraId="563F1694" w14:textId="77777777" w:rsidR="009E19D4" w:rsidRDefault="00000000">
      <w:pPr>
        <w:pBdr>
          <w:bottom w:val="single" w:sz="12" w:space="0" w:color="000000"/>
        </w:pBdr>
        <w:spacing w:line="220" w:lineRule="atLeast"/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>professional experience</w:t>
      </w:r>
    </w:p>
    <w:p w14:paraId="4D52030E" w14:textId="77777777" w:rsidR="009E19D4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6overflow-hidden"/>
          <w:b/>
          <w:bCs/>
          <w:sz w:val="22"/>
          <w:szCs w:val="22"/>
        </w:rPr>
        <w:t>Software Engineer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May 2021 - July 2022</w:t>
      </w:r>
    </w:p>
    <w:p w14:paraId="5E4C2160" w14:textId="77777777" w:rsidR="009E19D4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proofErr w:type="spellStart"/>
      <w:r>
        <w:rPr>
          <w:rStyle w:val="fs14fw4overflow-hidden"/>
          <w:sz w:val="22"/>
          <w:szCs w:val="22"/>
        </w:rPr>
        <w:t>Setu</w:t>
      </w:r>
      <w:proofErr w:type="spellEnd"/>
      <w:r>
        <w:rPr>
          <w:rStyle w:val="fs14fw4overflow-hidden"/>
          <w:sz w:val="22"/>
          <w:szCs w:val="22"/>
        </w:rPr>
        <w:t xml:space="preserve"> Consulting Services Pvt. Ltd.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Gujarat, India</w:t>
      </w:r>
    </w:p>
    <w:p w14:paraId="29A9524B" w14:textId="77777777" w:rsidR="009E19D4" w:rsidRDefault="00000000">
      <w:pPr>
        <w:numPr>
          <w:ilvl w:val="0"/>
          <w:numId w:val="1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>Achieved a 30% cost reduction by incorporating Google Maps into the Fleet Management System with React</w:t>
      </w:r>
    </w:p>
    <w:p w14:paraId="5FC6C8BB" w14:textId="77777777" w:rsidR="009E19D4" w:rsidRDefault="00000000">
      <w:pPr>
        <w:numPr>
          <w:ilvl w:val="0"/>
          <w:numId w:val="1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>Revamped HR processes for improved leave management in existing CRM utilizing React and Node.js</w:t>
      </w:r>
    </w:p>
    <w:p w14:paraId="680FA4B1" w14:textId="77777777" w:rsidR="009E19D4" w:rsidRDefault="00000000">
      <w:pPr>
        <w:numPr>
          <w:ilvl w:val="0"/>
          <w:numId w:val="1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>Secured 60% customer retention by strategizing RMF Analysis (data-driven classification) operating on PostgreSQL stored procedures. Set up personalized marketing email system with Python, JavaScript</w:t>
      </w:r>
    </w:p>
    <w:p w14:paraId="3B2E16AF" w14:textId="77B62AF9" w:rsidR="009E19D4" w:rsidRDefault="00000000">
      <w:pPr>
        <w:numPr>
          <w:ilvl w:val="0"/>
          <w:numId w:val="1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>Integrated marketplaces for product updates and financial tracking aided by Webhooks and REST APIs</w:t>
      </w:r>
    </w:p>
    <w:p w14:paraId="7228FF21" w14:textId="49B67513" w:rsidR="009E19D4" w:rsidRDefault="00000000">
      <w:pPr>
        <w:numPr>
          <w:ilvl w:val="0"/>
          <w:numId w:val="1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Created real-time CRM dashboard wielding </w:t>
      </w:r>
      <w:proofErr w:type="spellStart"/>
      <w:r>
        <w:rPr>
          <w:sz w:val="22"/>
          <w:szCs w:val="22"/>
        </w:rPr>
        <w:t>WebSockets</w:t>
      </w:r>
      <w:proofErr w:type="spellEnd"/>
      <w:r>
        <w:rPr>
          <w:sz w:val="22"/>
          <w:szCs w:val="22"/>
        </w:rPr>
        <w:t xml:space="preserve"> for dynamic, interactive data updates</w:t>
      </w:r>
    </w:p>
    <w:p w14:paraId="29D080BD" w14:textId="77777777" w:rsidR="009E19D4" w:rsidRDefault="00000000">
      <w:pPr>
        <w:spacing w:line="200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3EE78DC7" w14:textId="77777777" w:rsidR="009E19D4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6overflow-hidden"/>
          <w:b/>
          <w:bCs/>
          <w:sz w:val="22"/>
          <w:szCs w:val="22"/>
        </w:rPr>
        <w:t>Developer Intern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January 2021 - April 2021</w:t>
      </w:r>
    </w:p>
    <w:p w14:paraId="5436F132" w14:textId="77777777" w:rsidR="009E19D4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proofErr w:type="spellStart"/>
      <w:r>
        <w:rPr>
          <w:rStyle w:val="fs14fw4overflow-hidden"/>
          <w:sz w:val="22"/>
          <w:szCs w:val="22"/>
        </w:rPr>
        <w:t>Emipro</w:t>
      </w:r>
      <w:proofErr w:type="spellEnd"/>
      <w:r>
        <w:rPr>
          <w:rStyle w:val="fs14fw4overflow-hidden"/>
          <w:sz w:val="22"/>
          <w:szCs w:val="22"/>
        </w:rPr>
        <w:t xml:space="preserve"> Technologies Pvt. Ltd.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Gujarat, India</w:t>
      </w:r>
    </w:p>
    <w:p w14:paraId="5ACFE633" w14:textId="5DC0D4F4" w:rsidR="009E19D4" w:rsidRDefault="00000000">
      <w:pPr>
        <w:numPr>
          <w:ilvl w:val="0"/>
          <w:numId w:val="2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>Composed Stored Procedures in PostgreSQL for predictive cash flow by analyzing historical financial data</w:t>
      </w:r>
    </w:p>
    <w:p w14:paraId="74BF26F7" w14:textId="60CAC3A7" w:rsidR="009E19D4" w:rsidRDefault="00000000">
      <w:pPr>
        <w:numPr>
          <w:ilvl w:val="0"/>
          <w:numId w:val="2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>Improved scheduler performance to 3 seconds by converting Python logic to Stored Procedures</w:t>
      </w:r>
    </w:p>
    <w:p w14:paraId="6446B5E8" w14:textId="77777777" w:rsidR="009E19D4" w:rsidRDefault="00000000">
      <w:pPr>
        <w:spacing w:line="240" w:lineRule="atLeast"/>
      </w:pPr>
      <w:r>
        <w:t> </w:t>
      </w:r>
    </w:p>
    <w:p w14:paraId="07BD7FF1" w14:textId="77777777" w:rsidR="009E19D4" w:rsidRDefault="00000000">
      <w:pPr>
        <w:pBdr>
          <w:bottom w:val="single" w:sz="12" w:space="0" w:color="000000"/>
        </w:pBdr>
        <w:spacing w:line="220" w:lineRule="atLeast"/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>project experience</w:t>
      </w:r>
    </w:p>
    <w:p w14:paraId="0BE2014B" w14:textId="77777777" w:rsidR="009E19D4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6overflow-hidden"/>
          <w:b/>
          <w:bCs/>
          <w:sz w:val="22"/>
          <w:szCs w:val="22"/>
        </w:rPr>
        <w:t>Next-Notes (Note sharing web application)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May 2024 - May 2024</w:t>
      </w:r>
    </w:p>
    <w:p w14:paraId="78584B52" w14:textId="77777777" w:rsidR="009E19D4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4overflow-hidden"/>
          <w:sz w:val="22"/>
          <w:szCs w:val="22"/>
        </w:rPr>
        <w:t>Next.js, React, Auth.js, TypeScript, Prisma, MongoDB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Tempe, AZ</w:t>
      </w:r>
    </w:p>
    <w:p w14:paraId="6E4E8804" w14:textId="15A7C8B0" w:rsidR="009E19D4" w:rsidRDefault="00000000">
      <w:pPr>
        <w:numPr>
          <w:ilvl w:val="0"/>
          <w:numId w:val="3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Implemented collaborative note-taking features for up to 10 concurrent users with synchronized cursors using </w:t>
      </w:r>
      <w:proofErr w:type="spellStart"/>
      <w:r>
        <w:rPr>
          <w:sz w:val="22"/>
          <w:szCs w:val="22"/>
        </w:rPr>
        <w:t>Yjs</w:t>
      </w:r>
      <w:proofErr w:type="spellEnd"/>
      <w:r>
        <w:rPr>
          <w:sz w:val="22"/>
          <w:szCs w:val="22"/>
        </w:rPr>
        <w:t xml:space="preserve"> and WebSocket server, and real-time data updates alongside API throttling</w:t>
      </w:r>
    </w:p>
    <w:p w14:paraId="55C4EBA0" w14:textId="77777777" w:rsidR="009E19D4" w:rsidRDefault="00000000">
      <w:pPr>
        <w:numPr>
          <w:ilvl w:val="0"/>
          <w:numId w:val="3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Developed with Next.js, TypeScript, Prisma, MongoDB, and Tailwind CSS and deployed on </w:t>
      </w:r>
      <w:proofErr w:type="spellStart"/>
      <w:r>
        <w:rPr>
          <w:sz w:val="22"/>
          <w:szCs w:val="22"/>
        </w:rPr>
        <w:t>Vercel</w:t>
      </w:r>
      <w:proofErr w:type="spellEnd"/>
    </w:p>
    <w:p w14:paraId="7E9041CC" w14:textId="7C063838" w:rsidR="009E19D4" w:rsidRDefault="00000000">
      <w:pPr>
        <w:numPr>
          <w:ilvl w:val="0"/>
          <w:numId w:val="3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>Facilitated JWT session strategy authentication and integrated OAuth (Google/GitHub) using Auth.js</w:t>
      </w:r>
    </w:p>
    <w:p w14:paraId="7F3925CB" w14:textId="77777777" w:rsidR="009E19D4" w:rsidRDefault="00000000">
      <w:pPr>
        <w:spacing w:line="200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4E6BD228" w14:textId="77777777" w:rsidR="009E19D4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proofErr w:type="spellStart"/>
      <w:r>
        <w:rPr>
          <w:rStyle w:val="fs14fw6overflow-hidden"/>
          <w:b/>
          <w:bCs/>
          <w:sz w:val="22"/>
          <w:szCs w:val="22"/>
        </w:rPr>
        <w:t>RetroLMS</w:t>
      </w:r>
      <w:proofErr w:type="spellEnd"/>
      <w:r>
        <w:rPr>
          <w:rStyle w:val="fs14fw6overflow-hidden"/>
          <w:b/>
          <w:bCs/>
          <w:sz w:val="22"/>
          <w:szCs w:val="22"/>
        </w:rPr>
        <w:t xml:space="preserve"> (Gamified eLearning)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February 2024 - April 2024</w:t>
      </w:r>
    </w:p>
    <w:p w14:paraId="196A3AA6" w14:textId="77777777" w:rsidR="009E19D4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4overflow-hidden"/>
          <w:sz w:val="22"/>
          <w:szCs w:val="22"/>
        </w:rPr>
        <w:t>React, TypeScript, Node.js, Express, MongoDB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Tempe, AZ</w:t>
      </w:r>
    </w:p>
    <w:p w14:paraId="1B58BE49" w14:textId="08A9FAC6" w:rsidR="009E19D4" w:rsidRDefault="00000000">
      <w:pPr>
        <w:numPr>
          <w:ilvl w:val="0"/>
          <w:numId w:val="4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>Constructed a virtual shop marketplace and Leaderboard. Crafted Retro 8-Bit UI supported by NES.css</w:t>
      </w:r>
    </w:p>
    <w:p w14:paraId="3688B10A" w14:textId="20C0347A" w:rsidR="009E19D4" w:rsidRDefault="00000000">
      <w:pPr>
        <w:numPr>
          <w:ilvl w:val="0"/>
          <w:numId w:val="4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Empowered pop-up notifications employing Socket.io and email notifications through </w:t>
      </w:r>
      <w:r w:rsidR="00905E90">
        <w:rPr>
          <w:sz w:val="22"/>
          <w:szCs w:val="22"/>
        </w:rPr>
        <w:t>Resend</w:t>
      </w:r>
    </w:p>
    <w:p w14:paraId="34FCA127" w14:textId="641BFCDA" w:rsidR="009E19D4" w:rsidRDefault="00000000">
      <w:pPr>
        <w:numPr>
          <w:ilvl w:val="0"/>
          <w:numId w:val="4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>Engineered course management with React, TypeScript, Node.js, and secure authentication with JWT</w:t>
      </w:r>
    </w:p>
    <w:p w14:paraId="5ABF2ACF" w14:textId="77777777" w:rsidR="009E19D4" w:rsidRDefault="00000000">
      <w:pPr>
        <w:spacing w:line="200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72DA38A3" w14:textId="77777777" w:rsidR="009E19D4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6overflow-hidden"/>
          <w:b/>
          <w:bCs/>
          <w:sz w:val="22"/>
          <w:szCs w:val="22"/>
        </w:rPr>
        <w:t>Cloud Based Auto Scaling Image Recognition Service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January 2023 - February 2023</w:t>
      </w:r>
    </w:p>
    <w:p w14:paraId="38BBC591" w14:textId="77777777" w:rsidR="009E19D4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4overflow-hidden"/>
          <w:sz w:val="22"/>
          <w:szCs w:val="22"/>
        </w:rPr>
        <w:t>AWS (EC2, SQS, S3), Python, Flask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Tempe, AZ</w:t>
      </w:r>
    </w:p>
    <w:p w14:paraId="16972B5D" w14:textId="7D5E7B73" w:rsidR="009E19D4" w:rsidRDefault="00000000">
      <w:pPr>
        <w:numPr>
          <w:ilvl w:val="0"/>
          <w:numId w:val="5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>Accomplished a decoupled AWS architecture for a cloud-based image recognition service</w:t>
      </w:r>
    </w:p>
    <w:p w14:paraId="4067408A" w14:textId="2CB2D82D" w:rsidR="009E19D4" w:rsidRDefault="00000000">
      <w:pPr>
        <w:numPr>
          <w:ilvl w:val="0"/>
          <w:numId w:val="5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>Leveraged EC2 instances, SQS queues, and S3 buckets to streamline image processing and output</w:t>
      </w:r>
    </w:p>
    <w:p w14:paraId="5423B8FC" w14:textId="77777777" w:rsidR="009E19D4" w:rsidRDefault="00000000">
      <w:pPr>
        <w:spacing w:line="200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797C86FE" w14:textId="77777777" w:rsidR="009E19D4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6overflow-hidden"/>
          <w:b/>
          <w:bCs/>
          <w:sz w:val="22"/>
          <w:szCs w:val="22"/>
        </w:rPr>
        <w:t>Macaroni (A Programming Language)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February 2023 - April 2023</w:t>
      </w:r>
    </w:p>
    <w:p w14:paraId="3953AA3F" w14:textId="77777777" w:rsidR="009E19D4" w:rsidRDefault="00000000">
      <w:pPr>
        <w:tabs>
          <w:tab w:val="right" w:pos="10800"/>
        </w:tabs>
        <w:spacing w:line="220" w:lineRule="atLeast"/>
        <w:rPr>
          <w:rStyle w:val="fs14fw6"/>
          <w:b/>
          <w:bCs/>
          <w:sz w:val="22"/>
          <w:szCs w:val="22"/>
        </w:rPr>
      </w:pPr>
      <w:r>
        <w:rPr>
          <w:rStyle w:val="fs14fw4overflow-hidden"/>
          <w:sz w:val="22"/>
          <w:szCs w:val="22"/>
        </w:rPr>
        <w:t>Java, ANTLR</w:t>
      </w:r>
      <w:r>
        <w:rPr>
          <w:rStyle w:val="fs14fw6"/>
          <w:b/>
          <w:bCs/>
          <w:sz w:val="22"/>
          <w:szCs w:val="22"/>
        </w:rPr>
        <w:tab/>
      </w:r>
      <w:r>
        <w:rPr>
          <w:rStyle w:val="fs14fw6overflow-hidden"/>
          <w:b/>
          <w:bCs/>
          <w:sz w:val="22"/>
          <w:szCs w:val="22"/>
        </w:rPr>
        <w:t>Tempe, AZ</w:t>
      </w:r>
    </w:p>
    <w:p w14:paraId="59B702FC" w14:textId="015D8FB3" w:rsidR="009E19D4" w:rsidRDefault="00000000">
      <w:pPr>
        <w:numPr>
          <w:ilvl w:val="0"/>
          <w:numId w:val="6"/>
        </w:numPr>
        <w:spacing w:line="220" w:lineRule="atLeast"/>
        <w:ind w:hanging="397"/>
        <w:rPr>
          <w:sz w:val="22"/>
          <w:szCs w:val="22"/>
        </w:rPr>
      </w:pPr>
      <w:r>
        <w:rPr>
          <w:sz w:val="22"/>
          <w:szCs w:val="22"/>
        </w:rPr>
        <w:t xml:space="preserve">Led a team of 5 and engineered a programming language and its syntax supporting various variables, loops, and conditional </w:t>
      </w:r>
      <w:r w:rsidR="00905E90">
        <w:rPr>
          <w:sz w:val="22"/>
          <w:szCs w:val="22"/>
        </w:rPr>
        <w:t>statements using</w:t>
      </w:r>
      <w:r>
        <w:rPr>
          <w:sz w:val="22"/>
          <w:szCs w:val="22"/>
        </w:rPr>
        <w:t xml:space="preserve"> Java, ANTLR</w:t>
      </w:r>
    </w:p>
    <w:sectPr w:rsidR="009E19D4">
      <w:pgSz w:w="12225" w:h="15810"/>
      <w:pgMar w:top="719" w:right="719" w:bottom="719" w:left="7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82A696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E3AD8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FAE16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74E3F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69827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5F69D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F8627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19A8E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3F447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E92CC2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742B1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404C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52582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97A9B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7A23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31A56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F547C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6C90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45088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AFEC9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66ACD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5DE6B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A234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2E86A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28A6D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B1E3E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41C71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21C27F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00417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E0E9B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63E76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9602A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08608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FB2EF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89063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634C7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60B8F6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8D05D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CBE47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D7285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1C0F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B6AF4C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05031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8089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80E50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7A824B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A0842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00C54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C40F3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7306E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C2CB4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DDAAC0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D72FBE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71E06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312757721">
    <w:abstractNumId w:val="0"/>
  </w:num>
  <w:num w:numId="2" w16cid:durableId="1948391657">
    <w:abstractNumId w:val="1"/>
  </w:num>
  <w:num w:numId="3" w16cid:durableId="75439120">
    <w:abstractNumId w:val="2"/>
  </w:num>
  <w:num w:numId="4" w16cid:durableId="205218732">
    <w:abstractNumId w:val="3"/>
  </w:num>
  <w:num w:numId="5" w16cid:durableId="1252546921">
    <w:abstractNumId w:val="4"/>
  </w:num>
  <w:num w:numId="6" w16cid:durableId="20984005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19D4"/>
    <w:rsid w:val="00905E90"/>
    <w:rsid w:val="009E19D4"/>
    <w:rsid w:val="00FB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F10E0"/>
  <w15:docId w15:val="{910B0FBC-591F-5649-A80C-92F65A43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4fw6overflow-hidden">
    <w:name w:val="fs14 fw6 overflow-hidden"/>
    <w:basedOn w:val="DefaultParagraphFont"/>
  </w:style>
  <w:style w:type="character" w:customStyle="1" w:styleId="fs14fw6">
    <w:name w:val="fs14 fw6"/>
    <w:basedOn w:val="DefaultParagraphFont"/>
  </w:style>
  <w:style w:type="character" w:customStyle="1" w:styleId="fs14fw4overflow-hidden">
    <w:name w:val="fs14 fw4 overflow-hidden"/>
    <w:basedOn w:val="DefaultParagraphFont"/>
  </w:style>
  <w:style w:type="character" w:customStyle="1" w:styleId="fs14fw6undefined">
    <w:name w:val="fs14 fw6 undefined"/>
    <w:basedOn w:val="DefaultParagraphFont"/>
  </w:style>
  <w:style w:type="character" w:customStyle="1" w:styleId="bullet-texttext-leftfs14word-wrap-normal">
    <w:name w:val="bullet-text text-left fs14 word-wrap-normal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styleId="Hyperlink">
    <w:name w:val="Hyperlink"/>
    <w:basedOn w:val="DefaultParagraphFont"/>
    <w:uiPriority w:val="99"/>
    <w:unhideWhenUsed/>
    <w:rsid w:val="00905E90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5E9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umild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aumildhandhuk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umild/" TargetMode="External"/><Relationship Id="rId5" Type="http://schemas.openxmlformats.org/officeDocument/2006/relationships/hyperlink" Target="https://www.raumild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Raumil Bharatbhai Dhandhukia (Student)</cp:lastModifiedBy>
  <cp:revision>1</cp:revision>
  <dcterms:created xsi:type="dcterms:W3CDTF">2024-05-29T07:45:00Z</dcterms:created>
  <dcterms:modified xsi:type="dcterms:W3CDTF">2024-05-29T07:52:00Z</dcterms:modified>
</cp:coreProperties>
</file>