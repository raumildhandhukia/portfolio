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before="0" w:line="220" w:lineRule="atLeast"/>
        <w:ind w:left="0" w:right="0"/>
        <w:jc w:val="center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38"/>
          <w:szCs w:val="38"/>
        </w:rPr>
        <w:t>Raumil Dhandhukia</w:t>
      </w: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line="220" w:lineRule="atLeast"/>
        <w:ind w:left="0" w:right="0"/>
        <w:jc w:val="center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hyperlink r:id="rId4" w:history="1">
        <w:r>
          <w:rPr>
            <w:rFonts w:ascii="Times New Roman" w:eastAsia="Times New Roman" w:hAnsi="Times New Roman" w:cs="Times New Roman"/>
            <w:b w:val="0"/>
            <w:bCs w:val="0"/>
            <w:color w:val="000000"/>
            <w:spacing w:val="0"/>
            <w:sz w:val="22"/>
            <w:szCs w:val="22"/>
          </w:rPr>
          <w:t>https://www.linkedin.com/in/raumild/</w:t>
        </w:r>
      </w:hyperlink>
      <w:r>
        <w:rPr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 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sz w:val="22"/>
          <w:szCs w:val="22"/>
        </w:rPr>
        <w:t>| </w:t>
      </w:r>
      <w:r>
        <w:rPr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raumild.com</w:t>
      </w:r>
      <w:r>
        <w:rPr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 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sz w:val="22"/>
          <w:szCs w:val="22"/>
        </w:rPr>
        <w:t>| </w:t>
      </w:r>
      <w:hyperlink r:id="rId5" w:history="1">
        <w:r>
          <w:rPr>
            <w:rFonts w:ascii="Times New Roman" w:eastAsia="Times New Roman" w:hAnsi="Times New Roman" w:cs="Times New Roman"/>
            <w:b w:val="0"/>
            <w:bCs w:val="0"/>
            <w:color w:val="0563C1"/>
            <w:spacing w:val="0"/>
            <w:sz w:val="22"/>
            <w:szCs w:val="22"/>
            <w:u w:val="single" w:color="0563C1"/>
          </w:rPr>
          <w:t>raumild@gmail.com</w:t>
        </w:r>
      </w:hyperlink>
      <w:r>
        <w:rPr>
          <w:rFonts w:ascii="Times New Roman" w:eastAsia="Times New Roman" w:hAnsi="Times New Roman" w:cs="Times New Roman"/>
          <w:b w:val="0"/>
          <w:bCs w:val="0"/>
          <w:color w:val="0563C1"/>
          <w:spacing w:val="0"/>
          <w:sz w:val="22"/>
          <w:szCs w:val="22"/>
        </w:rPr>
        <w:t> 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sz w:val="22"/>
          <w:szCs w:val="22"/>
        </w:rPr>
        <w:t>| </w:t>
      </w:r>
      <w:r>
        <w:rPr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(602) 706</w:t>
      </w:r>
      <w:r>
        <w:rPr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noBreakHyphen/>
        <w:t>4824</w:t>
      </w:r>
    </w:p>
    <w:p>
      <w:pPr>
        <w:ind w:left="0" w:right="0"/>
        <w:rPr>
          <w:rFonts w:ascii="Times New Roman" w:eastAsia="Times New Roman" w:hAnsi="Times New Roman" w:cs="Times New Roman"/>
          <w:spacing w:val="0"/>
        </w:rPr>
      </w:pPr>
    </w:p>
    <w:p>
      <w:pPr>
        <w:pBdr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</w:pBdr>
        <w:spacing w:before="0" w:line="22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  <w:t>education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Master of Science in Software Engineering (GPA 4.00/4.00)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May 2024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Arizona State University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Tempe, AZ</w:t>
      </w:r>
    </w:p>
    <w:p>
      <w:pPr>
        <w:spacing w:line="20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sz w:val="20"/>
          <w:szCs w:val="20"/>
        </w:rPr>
        <w:t> 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Bachelor of Engineering in Computer Engineering (GPA 9.0/10)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May 2021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Gujarat Technological University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Gujarat, India</w:t>
      </w:r>
    </w:p>
    <w:p>
      <w:pPr>
        <w:spacing w:line="240" w:lineRule="atLeast"/>
        <w:ind w:left="0" w:right="0"/>
        <w:rPr>
          <w:rFonts w:ascii="Times New Roman" w:eastAsia="Times New Roman" w:hAnsi="Times New Roman" w:cs="Times New Roman"/>
          <w:spacing w:val="0"/>
        </w:rPr>
      </w:pPr>
      <w:r>
        <w:rPr>
          <w:rFonts w:ascii="Times New Roman" w:eastAsia="Times New Roman" w:hAnsi="Times New Roman" w:cs="Times New Roman"/>
          <w:spacing w:val="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</w:pBdr>
        <w:spacing w:before="0" w:line="22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  <w:t>skills summary</w:t>
      </w:r>
    </w:p>
    <w:p>
      <w:pPr>
        <w:spacing w:after="0" w:line="22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4fw6undefined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 xml:space="preserve">Languages/Databases: </w:t>
      </w:r>
      <w:r>
        <w:rPr>
          <w:rStyle w:val="bullet-texttext-leftfs14word-wrap-normal"/>
          <w:rFonts w:ascii="Times New Roman" w:eastAsia="Times New Roman" w:hAnsi="Times New Roman" w:cs="Times New Roman"/>
          <w:spacing w:val="0"/>
          <w:sz w:val="22"/>
          <w:szCs w:val="22"/>
        </w:rPr>
        <w:t>JavaScript, TypeScript, Python, Java, PostgreSQL, MySQL, MongoDB, HTML5, CSS</w:t>
      </w:r>
    </w:p>
    <w:p>
      <w:pPr>
        <w:spacing w:after="0" w:line="22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4fw6undefined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 xml:space="preserve">Libraries/Frameworks: </w:t>
      </w:r>
      <w:r>
        <w:rPr>
          <w:rStyle w:val="bullet-texttext-leftfs14word-wrap-normal"/>
          <w:rFonts w:ascii="Times New Roman" w:eastAsia="Times New Roman" w:hAnsi="Times New Roman" w:cs="Times New Roman"/>
          <w:spacing w:val="0"/>
          <w:sz w:val="22"/>
          <w:szCs w:val="22"/>
        </w:rPr>
        <w:t>NextJS, React, Auth.js, Redux, Node.js, Prisma, Flask, Socket.io, Tailwind CSS, Rest API</w:t>
      </w:r>
    </w:p>
    <w:p>
      <w:pPr>
        <w:spacing w:after="0" w:line="22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4fw6undefined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 xml:space="preserve">Tools: </w:t>
      </w:r>
      <w:r>
        <w:rPr>
          <w:rStyle w:val="bullet-texttext-leftfs14word-wrap-normal"/>
          <w:rFonts w:ascii="Times New Roman" w:eastAsia="Times New Roman" w:hAnsi="Times New Roman" w:cs="Times New Roman"/>
          <w:spacing w:val="0"/>
          <w:sz w:val="22"/>
          <w:szCs w:val="22"/>
        </w:rPr>
        <w:t>Git, Jira, AWS (EC2, S3, SQS, Lambda, DynamoDB), Docker, Unity, Firebase, Cypress</w:t>
      </w:r>
    </w:p>
    <w:p>
      <w:pPr>
        <w:spacing w:line="240" w:lineRule="atLeast"/>
        <w:ind w:left="0" w:right="0"/>
        <w:rPr>
          <w:rFonts w:ascii="Times New Roman" w:eastAsia="Times New Roman" w:hAnsi="Times New Roman" w:cs="Times New Roman"/>
          <w:spacing w:val="0"/>
        </w:rPr>
      </w:pPr>
      <w:r>
        <w:rPr>
          <w:rFonts w:ascii="Times New Roman" w:eastAsia="Times New Roman" w:hAnsi="Times New Roman" w:cs="Times New Roman"/>
          <w:spacing w:val="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</w:pBdr>
        <w:spacing w:before="0" w:line="22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  <w:t>professional experience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Software Developer (Remote - Part Time)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May 2022 - August 2022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ForkLyft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Karnataka, India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Achieved a 30% cost reduction by incorporating GPS into the Fleet Management System with React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Revamped HR processes for improved leave management in existing CRM utilizing React and NodeJS</w:t>
      </w:r>
    </w:p>
    <w:p>
      <w:pPr>
        <w:spacing w:line="20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sz w:val="20"/>
          <w:szCs w:val="20"/>
        </w:rPr>
        <w:t> 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Software Engineer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May 2021 - July 2022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Setu Consulting Services Pvt. Ltd.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Gujarat, India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Secured 60% customer retention by strategizing RMF Analysis (data-driven classification) operating on PostgreSQL. Orchestrated personalized marketing emails based on customer analytics.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Integrated marketplaces for product updates and financial tracking aided by Webhooks and REST APIs.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Created real-time CRM dashboard wielding WebSockets for dynamic, interactive data updates.</w:t>
      </w:r>
    </w:p>
    <w:p>
      <w:pPr>
        <w:spacing w:line="20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sz w:val="20"/>
          <w:szCs w:val="20"/>
        </w:rPr>
        <w:t> 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Developer Intern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January 2021 - April 2021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Emipro Technologies Pvt. Ltd.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Gujarat, India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Composed Stored Procedures in PostgreSQL for predictive cash flow by analyzing historical financial data.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Improved scheduler performance to 3 seconds by converting Python logic to Stored Procedures.</w:t>
      </w:r>
    </w:p>
    <w:p>
      <w:pPr>
        <w:spacing w:line="240" w:lineRule="atLeast"/>
        <w:ind w:left="0" w:right="0"/>
        <w:rPr>
          <w:rFonts w:ascii="Times New Roman" w:eastAsia="Times New Roman" w:hAnsi="Times New Roman" w:cs="Times New Roman"/>
          <w:spacing w:val="0"/>
        </w:rPr>
      </w:pPr>
      <w:r>
        <w:rPr>
          <w:rFonts w:ascii="Times New Roman" w:eastAsia="Times New Roman" w:hAnsi="Times New Roman" w:cs="Times New Roman"/>
          <w:spacing w:val="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</w:pBdr>
        <w:spacing w:before="0" w:line="22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  <w:t>project experience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Next-Notes (Note sharing web application)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May 2024 - Present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Next.js, Auth.js, TypeScript, Prisma, MongoDB, tailwindCSS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Tempe, AZ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Developed and deployed notes app on Vercel using Next.js. Facilitated authentication by integrating OAuth (Google/GitHub) using Auth.js, enhancing security and user experience. Implemented real-time data updates with throttling and collaborative note-taking features with  Yjs.</w:t>
      </w:r>
    </w:p>
    <w:p>
      <w:pPr>
        <w:spacing w:line="20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sz w:val="20"/>
          <w:szCs w:val="20"/>
        </w:rPr>
        <w:t> 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RetroLMS (Gamified eLearning)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February 2024 - April 2024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React, TypeScript, Node.js, Express, MongoDB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Tempe, AZ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Constructed a virtual shop marketplace and Leaderboard. Crafted Retro 8-Bit UI supported by NES.css.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Empowered pop-up notifications employing Socket.io and email notifications through Nodemailer.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Engineered course management with React, TypeScript, Node.js, and secure authentication with JWT.</w:t>
      </w:r>
    </w:p>
    <w:p>
      <w:pPr>
        <w:spacing w:line="20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sz w:val="20"/>
          <w:szCs w:val="20"/>
        </w:rPr>
        <w:t> 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Cloud Based Auto Scaling Image Recognition Service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January 2023 - February 2023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AWS (EC2, SQS, S3), Python, Flask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Tempe, AZ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Accomplished a decoupled AWS architecture for a cloud-based image recognition service.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Leveraged EC2 instances, SQS queues, and S3 buckets to streamline image processing and output.</w:t>
      </w:r>
    </w:p>
    <w:p>
      <w:pPr>
        <w:spacing w:line="20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sz w:val="20"/>
          <w:szCs w:val="20"/>
        </w:rPr>
        <w:t> 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Home Service Provider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January 2021 - March 2021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</w:pP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MongoDB, React, Node.js, Express</w:t>
      </w: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Gujarat, India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Designed and deployed a full-stack (MERN) home service provider application on-boarding 3000+ providers</w:t>
      </w:r>
    </w:p>
    <w:sectPr>
      <w:pgSz w:w="12225" w:h="15810"/>
      <w:pgMar w:top="719" w:right="719" w:bottom="719" w:left="719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6undefined">
    <w:name w:val="fs14 fw6 undefined"/>
    <w:basedOn w:val="DefaultParagraphFont"/>
  </w:style>
  <w:style w:type="character" w:customStyle="1" w:styleId="bullet-texttext-leftfs14word-wrap-normal">
    <w:name w:val="bullet-text text-left fs14 word-wrap-normal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linkedin.com/in/raumild/" TargetMode="External" /><Relationship Id="rId5" Type="http://schemas.openxmlformats.org/officeDocument/2006/relationships/hyperlink" Target="mailto:raumild@gmail.com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