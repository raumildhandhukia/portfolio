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21A8" w14:textId="3BB2B8BD" w:rsidR="00905E90" w:rsidRPr="00905E90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Raumil Dhandhukia</w:t>
      </w:r>
    </w:p>
    <w:p w14:paraId="4BC3CF55" w14:textId="56926A6F" w:rsidR="009E19D4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="00905E90" w:rsidRPr="00621BEC">
          <w:rPr>
            <w:rStyle w:val="Hyperlink"/>
            <w:sz w:val="20"/>
            <w:szCs w:val="20"/>
          </w:rPr>
          <w:t>https://www.linkedin.com/in/raumild/</w:t>
        </w:r>
      </w:hyperlink>
      <w:r w:rsidR="00905E90" w:rsidRPr="00621BEC">
        <w:rPr>
          <w:sz w:val="20"/>
          <w:szCs w:val="20"/>
        </w:rPr>
        <w:t> </w:t>
      </w:r>
      <w:r w:rsidR="00905E90" w:rsidRPr="00621BEC">
        <w:rPr>
          <w:color w:val="000000"/>
          <w:sz w:val="20"/>
          <w:szCs w:val="20"/>
        </w:rPr>
        <w:t>| </w:t>
      </w:r>
      <w:hyperlink r:id="rId6" w:history="1">
        <w:r w:rsidR="00056D7A" w:rsidRPr="00056D7A">
          <w:rPr>
            <w:rStyle w:val="Hyperlink"/>
            <w:sz w:val="20"/>
            <w:szCs w:val="20"/>
          </w:rPr>
          <w:t>https://github.com/raumildhandhukia</w:t>
        </w:r>
      </w:hyperlink>
      <w:r w:rsidR="00E65800">
        <w:rPr>
          <w:rStyle w:val="Hyperlink"/>
          <w:sz w:val="20"/>
          <w:szCs w:val="20"/>
        </w:rPr>
        <w:t xml:space="preserve"> </w:t>
      </w:r>
      <w:r w:rsidR="00905E90" w:rsidRPr="00621BEC">
        <w:rPr>
          <w:color w:val="000000"/>
          <w:sz w:val="20"/>
          <w:szCs w:val="20"/>
        </w:rPr>
        <w:t>|</w:t>
      </w:r>
      <w:r w:rsidR="00056D7A">
        <w:rPr>
          <w:color w:val="000000"/>
          <w:sz w:val="20"/>
          <w:szCs w:val="20"/>
        </w:rPr>
        <w:t xml:space="preserve"> </w:t>
      </w:r>
      <w:hyperlink r:id="rId7" w:history="1">
        <w:r w:rsidR="00056D7A" w:rsidRPr="00087CD7">
          <w:rPr>
            <w:rStyle w:val="Hyperlink"/>
            <w:sz w:val="20"/>
            <w:szCs w:val="20"/>
          </w:rPr>
          <w:t>raumild.com</w:t>
        </w:r>
      </w:hyperlink>
      <w:r w:rsidR="00056D7A" w:rsidRPr="00621BEC">
        <w:rPr>
          <w:sz w:val="20"/>
          <w:szCs w:val="20"/>
        </w:rPr>
        <w:t xml:space="preserve"> |</w:t>
      </w:r>
      <w:r w:rsidR="00905E90" w:rsidRPr="00621BEC">
        <w:rPr>
          <w:color w:val="000000"/>
          <w:sz w:val="20"/>
          <w:szCs w:val="20"/>
        </w:rPr>
        <w:t> </w:t>
      </w:r>
      <w:hyperlink r:id="rId8" w:history="1">
        <w:r w:rsidR="00905E90" w:rsidRPr="00056D7A">
          <w:rPr>
            <w:rStyle w:val="Hyperlink"/>
            <w:sz w:val="20"/>
            <w:szCs w:val="20"/>
          </w:rPr>
          <w:t>raumild@gmail.com </w:t>
        </w:r>
      </w:hyperlink>
      <w:r w:rsidR="00905E90" w:rsidRPr="00621BEC">
        <w:rPr>
          <w:color w:val="000000"/>
          <w:sz w:val="20"/>
          <w:szCs w:val="20"/>
        </w:rPr>
        <w:t>| </w:t>
      </w:r>
      <w:r w:rsidR="00905E90" w:rsidRPr="00621BEC">
        <w:rPr>
          <w:sz w:val="20"/>
          <w:szCs w:val="20"/>
        </w:rPr>
        <w:t>(602) 706-4824</w:t>
      </w:r>
    </w:p>
    <w:p w14:paraId="757883E2" w14:textId="77777777" w:rsidR="00905E90" w:rsidRPr="00905E90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</w:p>
    <w:p w14:paraId="31F5D1BD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3E7BFBAE" w14:textId="224F7158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357308A5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91F71E5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610A66" w14:textId="49474AF9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33D8CB5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EFD8BBE" w14:textId="77777777" w:rsidR="009E19D4" w:rsidRDefault="00000000">
      <w:pPr>
        <w:spacing w:line="240" w:lineRule="atLeast"/>
      </w:pPr>
      <w:r>
        <w:t> </w:t>
      </w:r>
    </w:p>
    <w:p w14:paraId="7FE6C845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39DED83" w14:textId="7777777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6CAD8A63" w14:textId="0B596CE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</w:t>
      </w:r>
      <w:r w:rsidR="00905E90">
        <w:rPr>
          <w:rStyle w:val="bullet-texttext-leftfs14word-wrap-normal"/>
          <w:sz w:val="22"/>
          <w:szCs w:val="22"/>
        </w:rPr>
        <w:t>.js</w:t>
      </w:r>
      <w:r>
        <w:rPr>
          <w:rStyle w:val="bullet-texttext-leftfs14word-wrap-normal"/>
          <w:sz w:val="22"/>
          <w:szCs w:val="22"/>
        </w:rPr>
        <w:t>, React, Redux, Node.js, Prisma, Flask,</w:t>
      </w:r>
      <w:r w:rsidR="00905E90">
        <w:rPr>
          <w:rStyle w:val="bullet-texttext-leftfs14word-wrap-normal"/>
          <w:sz w:val="22"/>
          <w:szCs w:val="22"/>
        </w:rPr>
        <w:t xml:space="preserve"> Auth.js, Socket.io</w:t>
      </w:r>
      <w:r>
        <w:rPr>
          <w:rStyle w:val="bullet-texttext-leftfs14word-wrap-normal"/>
          <w:sz w:val="22"/>
          <w:szCs w:val="22"/>
        </w:rPr>
        <w:t>, Tailwind CSS, Rest API</w:t>
      </w:r>
    </w:p>
    <w:p w14:paraId="74FD723A" w14:textId="10E4E676" w:rsidR="00905E90" w:rsidRDefault="00000000" w:rsidP="00905E9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 w:rsidR="00905E90">
        <w:rPr>
          <w:rStyle w:val="bullet-texttext-leftfs14word-wrap-normal"/>
          <w:sz w:val="22"/>
          <w:szCs w:val="22"/>
        </w:rPr>
        <w:t>Git,</w:t>
      </w:r>
      <w:r w:rsidR="00905E90" w:rsidRPr="00621BEC">
        <w:rPr>
          <w:rStyle w:val="bullet-texttext-leftfs14word-wrap-normal"/>
          <w:sz w:val="22"/>
          <w:szCs w:val="22"/>
        </w:rPr>
        <w:t xml:space="preserve"> </w:t>
      </w:r>
      <w:r w:rsidR="00905E90">
        <w:rPr>
          <w:rStyle w:val="bullet-texttext-leftfs14word-wrap-normal"/>
          <w:sz w:val="22"/>
          <w:szCs w:val="22"/>
        </w:rPr>
        <w:t xml:space="preserve">Docker, Google Analytics, AWS (EC2, S3, SQS, Lambda, DynamoDB), </w:t>
      </w:r>
      <w:proofErr w:type="spellStart"/>
      <w:r w:rsidR="00905E90">
        <w:rPr>
          <w:rStyle w:val="bullet-texttext-leftfs14word-wrap-normal"/>
          <w:sz w:val="22"/>
          <w:szCs w:val="22"/>
        </w:rPr>
        <w:t>Vercel</w:t>
      </w:r>
      <w:proofErr w:type="spellEnd"/>
      <w:r w:rsidR="00905E90">
        <w:rPr>
          <w:rStyle w:val="bullet-texttext-leftfs14word-wrap-normal"/>
          <w:sz w:val="22"/>
          <w:szCs w:val="22"/>
        </w:rPr>
        <w:t>, Resend, Unity, Cypress</w:t>
      </w:r>
    </w:p>
    <w:p w14:paraId="7BE9DFE4" w14:textId="3A14119C" w:rsidR="009E19D4" w:rsidRDefault="00000000" w:rsidP="00905E90">
      <w:pPr>
        <w:spacing w:line="220" w:lineRule="atLeast"/>
      </w:pPr>
      <w:r>
        <w:t> </w:t>
      </w:r>
    </w:p>
    <w:p w14:paraId="563F1694" w14:textId="7E49B67A" w:rsidR="009E19D4" w:rsidRDefault="0021130E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Work experience</w:t>
      </w:r>
    </w:p>
    <w:p w14:paraId="4D52030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5E4C2160" w14:textId="043AE696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</w:t>
      </w:r>
      <w:r>
        <w:rPr>
          <w:rStyle w:val="fs14fw6"/>
          <w:b/>
          <w:bCs/>
          <w:sz w:val="22"/>
          <w:szCs w:val="22"/>
        </w:rPr>
        <w:tab/>
      </w:r>
    </w:p>
    <w:p w14:paraId="29A9524B" w14:textId="1F733453" w:rsidR="009E19D4" w:rsidRPr="006016B4" w:rsidRDefault="00000000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Achieved a </w:t>
      </w:r>
      <w:r w:rsidRPr="007E5C58">
        <w:rPr>
          <w:b/>
          <w:bCs/>
          <w:sz w:val="22"/>
          <w:szCs w:val="22"/>
        </w:rPr>
        <w:t>30% cost reduction</w:t>
      </w:r>
      <w:r>
        <w:rPr>
          <w:sz w:val="22"/>
          <w:szCs w:val="22"/>
        </w:rPr>
        <w:t xml:space="preserve"> by incorporating Google Maps into the Fleet System </w:t>
      </w:r>
      <w:r w:rsidR="001C1583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6016B4">
        <w:rPr>
          <w:b/>
          <w:bCs/>
          <w:sz w:val="22"/>
          <w:szCs w:val="22"/>
        </w:rPr>
        <w:t>React</w:t>
      </w:r>
      <w:r w:rsidR="006016B4">
        <w:rPr>
          <w:b/>
          <w:bCs/>
          <w:sz w:val="22"/>
          <w:szCs w:val="22"/>
        </w:rPr>
        <w:t>, and</w:t>
      </w:r>
      <w:r w:rsidR="006016B4" w:rsidRPr="006016B4">
        <w:rPr>
          <w:b/>
          <w:bCs/>
          <w:sz w:val="22"/>
          <w:szCs w:val="22"/>
        </w:rPr>
        <w:t xml:space="preserve"> Python</w:t>
      </w:r>
    </w:p>
    <w:p w14:paraId="5FC6C8BB" w14:textId="77777777" w:rsidR="009E19D4" w:rsidRPr="007E5C58" w:rsidRDefault="00000000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Revamped HR processes for improved leave management in existing CRM utilizing </w:t>
      </w:r>
      <w:r w:rsidRPr="007E5C58">
        <w:rPr>
          <w:b/>
          <w:bCs/>
          <w:sz w:val="22"/>
          <w:szCs w:val="22"/>
        </w:rPr>
        <w:t>React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Node.js</w:t>
      </w:r>
    </w:p>
    <w:p w14:paraId="680FA4B1" w14:textId="68DFC889" w:rsidR="009E19D4" w:rsidRDefault="007E5C58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Improved </w:t>
      </w:r>
      <w:r w:rsidRPr="007E5C58">
        <w:rPr>
          <w:b/>
          <w:bCs/>
          <w:sz w:val="22"/>
          <w:szCs w:val="22"/>
        </w:rPr>
        <w:t>customer retention</w:t>
      </w:r>
      <w:r>
        <w:rPr>
          <w:sz w:val="22"/>
          <w:szCs w:val="22"/>
        </w:rPr>
        <w:t xml:space="preserve"> by </w:t>
      </w:r>
      <w:r w:rsidRPr="007E5C58">
        <w:rPr>
          <w:b/>
          <w:bCs/>
          <w:sz w:val="22"/>
          <w:szCs w:val="22"/>
        </w:rPr>
        <w:t>60%</w:t>
      </w:r>
      <w:r>
        <w:rPr>
          <w:sz w:val="22"/>
          <w:szCs w:val="22"/>
        </w:rPr>
        <w:t xml:space="preserve"> </w:t>
      </w:r>
      <w:r>
        <w:t xml:space="preserve">through </w:t>
      </w:r>
      <w:r>
        <w:rPr>
          <w:sz w:val="22"/>
          <w:szCs w:val="22"/>
        </w:rPr>
        <w:t xml:space="preserve">strategizing </w:t>
      </w:r>
      <w:r w:rsidRPr="007E5C58">
        <w:rPr>
          <w:b/>
          <w:bCs/>
          <w:sz w:val="22"/>
          <w:szCs w:val="22"/>
        </w:rPr>
        <w:t>RMF Analysis</w:t>
      </w:r>
      <w:r>
        <w:rPr>
          <w:sz w:val="22"/>
          <w:szCs w:val="22"/>
        </w:rPr>
        <w:t xml:space="preserve"> (data-driven classification) operating on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stored procedures. Set up personalized marketing email system with </w:t>
      </w:r>
      <w:r w:rsidRPr="007E5C58"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r w:rsidRPr="007E5C58">
        <w:rPr>
          <w:b/>
          <w:bCs/>
          <w:sz w:val="22"/>
          <w:szCs w:val="22"/>
        </w:rPr>
        <w:t>JavaScript</w:t>
      </w:r>
    </w:p>
    <w:p w14:paraId="3B2E16AF" w14:textId="77B62AF9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marketplaces for product updates and financial tracking aided by </w:t>
      </w:r>
      <w:r w:rsidRPr="007E5C58">
        <w:rPr>
          <w:b/>
          <w:bCs/>
          <w:sz w:val="22"/>
          <w:szCs w:val="22"/>
        </w:rPr>
        <w:t>Webhooks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REST APIs</w:t>
      </w:r>
    </w:p>
    <w:p w14:paraId="7228FF21" w14:textId="61B0A19B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</w:t>
      </w:r>
      <w:r w:rsidR="001C1583">
        <w:rPr>
          <w:sz w:val="22"/>
          <w:szCs w:val="22"/>
        </w:rPr>
        <w:t>leveraging</w:t>
      </w:r>
      <w:r>
        <w:rPr>
          <w:sz w:val="22"/>
          <w:szCs w:val="22"/>
        </w:rPr>
        <w:t xml:space="preserve"> </w:t>
      </w:r>
      <w:r w:rsidRPr="007E5C58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for dynamic, interactive data updates</w:t>
      </w:r>
    </w:p>
    <w:p w14:paraId="41B612F7" w14:textId="7392F97C" w:rsidR="0021130E" w:rsidRDefault="0021130E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 w:rsidRPr="0021130E">
        <w:rPr>
          <w:sz w:val="22"/>
          <w:szCs w:val="22"/>
        </w:rPr>
        <w:t xml:space="preserve">Improved scheduler performance to 3 seconds by converting </w:t>
      </w:r>
      <w:r w:rsidRPr="0021130E">
        <w:rPr>
          <w:b/>
          <w:bCs/>
          <w:sz w:val="22"/>
          <w:szCs w:val="22"/>
        </w:rPr>
        <w:t>Python</w:t>
      </w:r>
      <w:r w:rsidRPr="0021130E">
        <w:rPr>
          <w:sz w:val="22"/>
          <w:szCs w:val="22"/>
        </w:rPr>
        <w:t xml:space="preserve"> logic to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s</w:t>
      </w:r>
      <w:r w:rsidRPr="0021130E">
        <w:rPr>
          <w:sz w:val="22"/>
          <w:szCs w:val="22"/>
        </w:rPr>
        <w:t>tored Procedures</w:t>
      </w:r>
    </w:p>
    <w:p w14:paraId="29D080BD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EE78DC7" w14:textId="27BD0BD8" w:rsidR="009E19D4" w:rsidRDefault="002611A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Developer</w:t>
      </w:r>
      <w:r w:rsidR="00000000">
        <w:rPr>
          <w:rStyle w:val="fs14fw6"/>
          <w:b/>
          <w:bCs/>
          <w:sz w:val="22"/>
          <w:szCs w:val="22"/>
        </w:rPr>
        <w:tab/>
      </w:r>
      <w:r w:rsidR="00000000">
        <w:rPr>
          <w:rStyle w:val="fs14fw6overflow-hidden"/>
          <w:b/>
          <w:bCs/>
          <w:sz w:val="22"/>
          <w:szCs w:val="22"/>
        </w:rPr>
        <w:t>January 2021 - April 2021</w:t>
      </w:r>
    </w:p>
    <w:p w14:paraId="5436F132" w14:textId="0002BDE0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</w:t>
      </w:r>
      <w:r>
        <w:rPr>
          <w:rStyle w:val="fs14fw6"/>
          <w:b/>
          <w:bCs/>
          <w:sz w:val="22"/>
          <w:szCs w:val="22"/>
        </w:rPr>
        <w:tab/>
      </w:r>
    </w:p>
    <w:p w14:paraId="54F7872C" w14:textId="77777777" w:rsidR="00056D7A" w:rsidRDefault="00000000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Composed Stored Procedures in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for predictive cash flow by </w:t>
      </w:r>
      <w:r w:rsidRPr="00056D7A">
        <w:rPr>
          <w:b/>
          <w:bCs/>
          <w:sz w:val="22"/>
          <w:szCs w:val="22"/>
        </w:rPr>
        <w:t>analyzing historical financial data</w:t>
      </w:r>
    </w:p>
    <w:p w14:paraId="6446B5E8" w14:textId="42EBF447" w:rsidR="009E19D4" w:rsidRPr="00056D7A" w:rsidRDefault="00056D7A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056D7A">
        <w:t xml:space="preserve">Developed a dynamic configuration system using </w:t>
      </w:r>
      <w:r w:rsidRPr="00056D7A">
        <w:rPr>
          <w:b/>
          <w:bCs/>
        </w:rPr>
        <w:t>Python</w:t>
      </w:r>
      <w:r>
        <w:t xml:space="preserve">, </w:t>
      </w:r>
      <w:r w:rsidRPr="00056D7A">
        <w:rPr>
          <w:b/>
          <w:bCs/>
        </w:rPr>
        <w:t>JavaScript</w:t>
      </w:r>
      <w:r w:rsidRPr="00056D7A">
        <w:t xml:space="preserve"> to optimize cash flow analysis</w:t>
      </w:r>
    </w:p>
    <w:p w14:paraId="184CCA37" w14:textId="77777777" w:rsidR="00056D7A" w:rsidRPr="00056D7A" w:rsidRDefault="00056D7A" w:rsidP="00056D7A">
      <w:pPr>
        <w:spacing w:line="220" w:lineRule="atLeast"/>
        <w:ind w:left="720"/>
        <w:rPr>
          <w:sz w:val="22"/>
          <w:szCs w:val="22"/>
        </w:rPr>
      </w:pPr>
    </w:p>
    <w:p w14:paraId="07BD7FF1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6074F4F4" w14:textId="2C9C0CF2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Inbox Radar AI (AI Inbox Organizer and Insights)</w:t>
      </w:r>
      <w:r>
        <w:rPr>
          <w:rStyle w:val="fs14fw6"/>
          <w:b/>
          <w:bCs/>
          <w:sz w:val="22"/>
          <w:szCs w:val="22"/>
        </w:rPr>
        <w:tab/>
      </w:r>
      <w:r w:rsidR="00E46B8D">
        <w:rPr>
          <w:rStyle w:val="fs14fw6overflow-hidden"/>
          <w:b/>
          <w:bCs/>
          <w:sz w:val="22"/>
          <w:szCs w:val="22"/>
        </w:rPr>
        <w:t>June 2024 - Present</w:t>
      </w:r>
    </w:p>
    <w:p w14:paraId="01E627E2" w14:textId="62ACC269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TypeScript, PostgreSQL, Gmail API, Stripe, Tailwind CSS</w:t>
      </w:r>
      <w:r>
        <w:rPr>
          <w:rStyle w:val="fs14fw6"/>
          <w:b/>
          <w:bCs/>
          <w:sz w:val="22"/>
          <w:szCs w:val="22"/>
        </w:rPr>
        <w:tab/>
      </w:r>
    </w:p>
    <w:p w14:paraId="1FF167A9" w14:textId="0A2DB240" w:rsidR="00602BA3" w:rsidRDefault="00602BA3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602BA3">
        <w:rPr>
          <w:sz w:val="22"/>
          <w:szCs w:val="22"/>
        </w:rPr>
        <w:t xml:space="preserve"> an </w:t>
      </w:r>
      <w:r w:rsidRPr="00947B59">
        <w:rPr>
          <w:b/>
          <w:bCs/>
          <w:sz w:val="22"/>
          <w:szCs w:val="22"/>
        </w:rPr>
        <w:t>AI SaaS</w:t>
      </w:r>
      <w:r w:rsidRPr="00602BA3">
        <w:rPr>
          <w:sz w:val="22"/>
          <w:szCs w:val="22"/>
        </w:rPr>
        <w:t xml:space="preserve"> app to organize inboxes</w:t>
      </w:r>
      <w:r w:rsidR="005E368F">
        <w:rPr>
          <w:sz w:val="22"/>
          <w:szCs w:val="22"/>
        </w:rPr>
        <w:t xml:space="preserve">, </w:t>
      </w:r>
      <w:r w:rsidR="005E368F" w:rsidRPr="00947B59">
        <w:rPr>
          <w:b/>
          <w:bCs/>
          <w:sz w:val="22"/>
          <w:szCs w:val="22"/>
        </w:rPr>
        <w:t>categorize emails</w:t>
      </w:r>
      <w:r w:rsidRPr="00602BA3">
        <w:rPr>
          <w:sz w:val="22"/>
          <w:szCs w:val="22"/>
        </w:rPr>
        <w:t xml:space="preserve">, providing productivity-enhancing insights and </w:t>
      </w:r>
      <w:r w:rsidRPr="00947B59">
        <w:rPr>
          <w:b/>
          <w:bCs/>
          <w:sz w:val="22"/>
          <w:szCs w:val="22"/>
        </w:rPr>
        <w:t>custom label generation</w:t>
      </w:r>
      <w:r>
        <w:rPr>
          <w:sz w:val="22"/>
          <w:szCs w:val="22"/>
        </w:rPr>
        <w:t xml:space="preserve"> features using </w:t>
      </w:r>
      <w:r w:rsidRPr="00947B59">
        <w:rPr>
          <w:b/>
          <w:bCs/>
          <w:sz w:val="22"/>
          <w:szCs w:val="22"/>
        </w:rPr>
        <w:t>Next.js, React, PostgreSQL, Gmail API and Gemini model</w:t>
      </w:r>
    </w:p>
    <w:p w14:paraId="619A6214" w14:textId="18BCD984" w:rsidR="00602BA3" w:rsidRDefault="00602BA3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 w:rsidRPr="00602BA3">
        <w:rPr>
          <w:sz w:val="22"/>
          <w:szCs w:val="22"/>
        </w:rPr>
        <w:t xml:space="preserve">Integrated </w:t>
      </w:r>
      <w:r w:rsidRPr="00947B59">
        <w:rPr>
          <w:b/>
          <w:bCs/>
          <w:sz w:val="22"/>
          <w:szCs w:val="22"/>
        </w:rPr>
        <w:t>Stripe</w:t>
      </w:r>
      <w:r w:rsidRPr="00602BA3">
        <w:rPr>
          <w:sz w:val="22"/>
          <w:szCs w:val="22"/>
        </w:rPr>
        <w:t xml:space="preserve"> for tiered payment options and </w:t>
      </w:r>
      <w:r w:rsidRPr="006016B4">
        <w:rPr>
          <w:b/>
          <w:bCs/>
          <w:sz w:val="22"/>
          <w:szCs w:val="22"/>
        </w:rPr>
        <w:t>OAuth</w:t>
      </w:r>
      <w:r w:rsidRPr="00602BA3">
        <w:rPr>
          <w:sz w:val="22"/>
          <w:szCs w:val="22"/>
        </w:rPr>
        <w:t xml:space="preserve"> for Google authentication, ensuring secure user access.</w:t>
      </w:r>
    </w:p>
    <w:p w14:paraId="0BE2014B" w14:textId="7E33217D" w:rsidR="009E19D4" w:rsidRPr="00602BA3" w:rsidRDefault="007C7BD7" w:rsidP="00602BA3">
      <w:pPr>
        <w:spacing w:line="220" w:lineRule="atLeast"/>
        <w:rPr>
          <w:rStyle w:val="fs14fw6"/>
          <w:sz w:val="22"/>
          <w:szCs w:val="22"/>
        </w:rPr>
      </w:pPr>
      <w:r w:rsidRPr="00602BA3">
        <w:rPr>
          <w:rStyle w:val="fs14fw6overflow-hidden"/>
          <w:b/>
          <w:bCs/>
          <w:sz w:val="22"/>
          <w:szCs w:val="22"/>
        </w:rPr>
        <w:br/>
        <w:t xml:space="preserve">Next-Notes (Note </w:t>
      </w:r>
      <w:r w:rsidR="005E368F">
        <w:rPr>
          <w:rStyle w:val="fs14fw6overflow-hidden"/>
          <w:b/>
          <w:bCs/>
          <w:sz w:val="22"/>
          <w:szCs w:val="22"/>
        </w:rPr>
        <w:t>S</w:t>
      </w:r>
      <w:r w:rsidRPr="00602BA3">
        <w:rPr>
          <w:rStyle w:val="fs14fw6overflow-hidden"/>
          <w:b/>
          <w:bCs/>
          <w:sz w:val="22"/>
          <w:szCs w:val="22"/>
        </w:rPr>
        <w:t xml:space="preserve">haring </w:t>
      </w:r>
      <w:r w:rsidR="005E368F">
        <w:rPr>
          <w:rStyle w:val="fs14fw6overflow-hidden"/>
          <w:b/>
          <w:bCs/>
          <w:sz w:val="22"/>
          <w:szCs w:val="22"/>
        </w:rPr>
        <w:t>W</w:t>
      </w:r>
      <w:r w:rsidRPr="00602BA3">
        <w:rPr>
          <w:rStyle w:val="fs14fw6overflow-hidden"/>
          <w:b/>
          <w:bCs/>
          <w:sz w:val="22"/>
          <w:szCs w:val="22"/>
        </w:rPr>
        <w:t xml:space="preserve">eb </w:t>
      </w:r>
      <w:r w:rsidR="005E368F">
        <w:rPr>
          <w:rStyle w:val="fs14fw6overflow-hidden"/>
          <w:b/>
          <w:bCs/>
          <w:sz w:val="22"/>
          <w:szCs w:val="22"/>
        </w:rPr>
        <w:t>A</w:t>
      </w:r>
      <w:r w:rsidRPr="00602BA3">
        <w:rPr>
          <w:rStyle w:val="fs14fw6overflow-hidden"/>
          <w:b/>
          <w:bCs/>
          <w:sz w:val="22"/>
          <w:szCs w:val="22"/>
        </w:rPr>
        <w:t>pplication)</w:t>
      </w:r>
      <w:r w:rsidRPr="00602BA3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6016B4">
        <w:rPr>
          <w:rStyle w:val="fs14fw6"/>
          <w:b/>
          <w:bCs/>
          <w:sz w:val="22"/>
          <w:szCs w:val="22"/>
        </w:rPr>
        <w:t xml:space="preserve">               </w:t>
      </w:r>
      <w:r w:rsidR="00E46B8D">
        <w:rPr>
          <w:rStyle w:val="fs14fw6overflow-hidden"/>
          <w:b/>
          <w:bCs/>
          <w:sz w:val="22"/>
          <w:szCs w:val="22"/>
        </w:rPr>
        <w:t xml:space="preserve">                    </w:t>
      </w:r>
      <w:r w:rsidRPr="00602BA3">
        <w:rPr>
          <w:rStyle w:val="fs14fw6overflow-hidden"/>
          <w:b/>
          <w:bCs/>
          <w:sz w:val="22"/>
          <w:szCs w:val="22"/>
        </w:rPr>
        <w:t>May 2024</w:t>
      </w:r>
    </w:p>
    <w:p w14:paraId="78584B52" w14:textId="18AB2D7B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Auth.js, TypeScript, Prisma, MongoDB</w:t>
      </w:r>
      <w:r>
        <w:rPr>
          <w:rStyle w:val="fs14fw6"/>
          <w:b/>
          <w:bCs/>
          <w:sz w:val="22"/>
          <w:szCs w:val="22"/>
        </w:rPr>
        <w:tab/>
      </w:r>
    </w:p>
    <w:p w14:paraId="6E4E8804" w14:textId="7E84A159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Pr="00947B59">
        <w:rPr>
          <w:b/>
          <w:bCs/>
          <w:sz w:val="22"/>
          <w:szCs w:val="22"/>
        </w:rPr>
        <w:t>collaborative note-taking features</w:t>
      </w:r>
      <w:r>
        <w:rPr>
          <w:sz w:val="22"/>
          <w:szCs w:val="22"/>
        </w:rPr>
        <w:t xml:space="preserve"> </w:t>
      </w:r>
      <w:r w:rsidR="007C7BD7">
        <w:rPr>
          <w:sz w:val="22"/>
          <w:szCs w:val="22"/>
        </w:rPr>
        <w:t xml:space="preserve">supporting </w:t>
      </w:r>
      <w:r>
        <w:rPr>
          <w:sz w:val="22"/>
          <w:szCs w:val="22"/>
        </w:rPr>
        <w:t xml:space="preserve">concurrent users with </w:t>
      </w:r>
      <w:r w:rsidRPr="00947B59">
        <w:rPr>
          <w:b/>
          <w:bCs/>
          <w:sz w:val="22"/>
          <w:szCs w:val="22"/>
        </w:rPr>
        <w:t>synchronized cursors</w:t>
      </w:r>
      <w:r>
        <w:rPr>
          <w:sz w:val="22"/>
          <w:szCs w:val="22"/>
        </w:rPr>
        <w:t xml:space="preserve"> using </w:t>
      </w:r>
      <w:proofErr w:type="spellStart"/>
      <w:r w:rsidRPr="00947B59">
        <w:rPr>
          <w:b/>
          <w:bCs/>
          <w:sz w:val="22"/>
          <w:szCs w:val="22"/>
        </w:rPr>
        <w:t>Yjs</w:t>
      </w:r>
      <w:proofErr w:type="spellEnd"/>
      <w:r>
        <w:rPr>
          <w:sz w:val="22"/>
          <w:szCs w:val="22"/>
        </w:rPr>
        <w:t xml:space="preserve"> and </w:t>
      </w:r>
      <w:r w:rsidRPr="00947B59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server, and real-time data updates alongside </w:t>
      </w:r>
      <w:r w:rsidRPr="00947B59">
        <w:rPr>
          <w:b/>
          <w:bCs/>
          <w:sz w:val="22"/>
          <w:szCs w:val="22"/>
        </w:rPr>
        <w:t>API throttling</w:t>
      </w:r>
    </w:p>
    <w:p w14:paraId="55C4EBA0" w14:textId="77777777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with </w:t>
      </w:r>
      <w:r w:rsidRPr="00947B59">
        <w:rPr>
          <w:b/>
          <w:bCs/>
          <w:sz w:val="22"/>
          <w:szCs w:val="22"/>
        </w:rPr>
        <w:t>Next.js, TypeScript, Prisma, MongoDB,</w:t>
      </w:r>
      <w:r>
        <w:rPr>
          <w:sz w:val="22"/>
          <w:szCs w:val="22"/>
        </w:rPr>
        <w:t xml:space="preserve"> and </w:t>
      </w:r>
      <w:r w:rsidRPr="00947B59">
        <w:rPr>
          <w:b/>
          <w:bCs/>
          <w:sz w:val="22"/>
          <w:szCs w:val="22"/>
        </w:rPr>
        <w:t>Tailwind CSS</w:t>
      </w:r>
      <w:r>
        <w:rPr>
          <w:sz w:val="22"/>
          <w:szCs w:val="22"/>
        </w:rPr>
        <w:t xml:space="preserve"> and deployed on </w:t>
      </w:r>
      <w:proofErr w:type="spellStart"/>
      <w:r w:rsidRPr="00947B59">
        <w:rPr>
          <w:b/>
          <w:bCs/>
          <w:sz w:val="22"/>
          <w:szCs w:val="22"/>
        </w:rPr>
        <w:t>Vercel</w:t>
      </w:r>
      <w:proofErr w:type="spellEnd"/>
    </w:p>
    <w:p w14:paraId="7E9041CC" w14:textId="7C063838" w:rsidR="009E19D4" w:rsidRPr="00947B59" w:rsidRDefault="00000000">
      <w:pPr>
        <w:numPr>
          <w:ilvl w:val="0"/>
          <w:numId w:val="3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Facilitated </w:t>
      </w:r>
      <w:r w:rsidRPr="00947B59">
        <w:rPr>
          <w:b/>
          <w:bCs/>
          <w:sz w:val="22"/>
          <w:szCs w:val="22"/>
        </w:rPr>
        <w:t>JWT</w:t>
      </w:r>
      <w:r>
        <w:rPr>
          <w:sz w:val="22"/>
          <w:szCs w:val="22"/>
        </w:rPr>
        <w:t xml:space="preserve"> session strategy authentication and integrated </w:t>
      </w:r>
      <w:r w:rsidRPr="00947B59">
        <w:rPr>
          <w:b/>
          <w:bCs/>
          <w:sz w:val="22"/>
          <w:szCs w:val="22"/>
        </w:rPr>
        <w:t>OAuth</w:t>
      </w:r>
      <w:r>
        <w:rPr>
          <w:sz w:val="22"/>
          <w:szCs w:val="22"/>
        </w:rPr>
        <w:t xml:space="preserve"> (Google/GitHub) using </w:t>
      </w:r>
      <w:r w:rsidRPr="00947B59">
        <w:rPr>
          <w:b/>
          <w:bCs/>
          <w:sz w:val="22"/>
          <w:szCs w:val="22"/>
        </w:rPr>
        <w:t>Auth.js</w:t>
      </w:r>
    </w:p>
    <w:p w14:paraId="5ABF2ACF" w14:textId="4A680723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72DA38A3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38BBC591" w14:textId="79FC814D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</w:p>
    <w:p w14:paraId="16972B5D" w14:textId="6B47F645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Accomplished a decoupled </w:t>
      </w:r>
      <w:r w:rsidRPr="006016B4">
        <w:rPr>
          <w:b/>
          <w:bCs/>
          <w:sz w:val="22"/>
          <w:szCs w:val="22"/>
        </w:rPr>
        <w:t>AWS</w:t>
      </w:r>
      <w:r>
        <w:rPr>
          <w:sz w:val="22"/>
          <w:szCs w:val="22"/>
        </w:rPr>
        <w:t xml:space="preserve"> architecture for a cloud-based image recognition service</w:t>
      </w:r>
      <w:r w:rsidR="00947B59">
        <w:rPr>
          <w:sz w:val="22"/>
          <w:szCs w:val="22"/>
        </w:rPr>
        <w:t xml:space="preserve"> using </w:t>
      </w:r>
      <w:r w:rsidR="00947B59" w:rsidRPr="006016B4">
        <w:rPr>
          <w:b/>
          <w:bCs/>
          <w:sz w:val="22"/>
          <w:szCs w:val="22"/>
        </w:rPr>
        <w:t>Python</w:t>
      </w:r>
    </w:p>
    <w:p w14:paraId="4067408A" w14:textId="75919754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Leveraged </w:t>
      </w:r>
      <w:r w:rsidRPr="00947B59">
        <w:rPr>
          <w:b/>
          <w:bCs/>
          <w:sz w:val="22"/>
          <w:szCs w:val="22"/>
        </w:rPr>
        <w:t>EC2</w:t>
      </w:r>
      <w:r>
        <w:rPr>
          <w:sz w:val="22"/>
          <w:szCs w:val="22"/>
        </w:rPr>
        <w:t xml:space="preserve"> instances,</w:t>
      </w:r>
      <w:r w:rsidR="006016B4">
        <w:rPr>
          <w:sz w:val="22"/>
          <w:szCs w:val="22"/>
        </w:rPr>
        <w:t xml:space="preserve"> </w:t>
      </w:r>
      <w:r w:rsidR="006016B4">
        <w:rPr>
          <w:b/>
          <w:bCs/>
          <w:sz w:val="22"/>
          <w:szCs w:val="22"/>
        </w:rPr>
        <w:t>Lambda</w:t>
      </w:r>
      <w:r w:rsidR="006016B4">
        <w:rPr>
          <w:sz w:val="22"/>
          <w:szCs w:val="22"/>
        </w:rPr>
        <w:t xml:space="preserve">, </w:t>
      </w:r>
      <w:r w:rsidRPr="00947B59">
        <w:rPr>
          <w:b/>
          <w:bCs/>
          <w:sz w:val="22"/>
          <w:szCs w:val="22"/>
        </w:rPr>
        <w:t>SQS</w:t>
      </w:r>
      <w:r>
        <w:rPr>
          <w:sz w:val="22"/>
          <w:szCs w:val="22"/>
        </w:rPr>
        <w:t xml:space="preserve"> queues, and </w:t>
      </w:r>
      <w:r w:rsidRPr="00947B59">
        <w:rPr>
          <w:b/>
          <w:bCs/>
          <w:sz w:val="22"/>
          <w:szCs w:val="22"/>
        </w:rPr>
        <w:t>S3</w:t>
      </w:r>
      <w:r>
        <w:rPr>
          <w:sz w:val="22"/>
          <w:szCs w:val="22"/>
        </w:rPr>
        <w:t xml:space="preserve"> buckets to streamline image processing and output</w:t>
      </w:r>
    </w:p>
    <w:p w14:paraId="5423B8FC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97C86F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Macaroni (A Programming Language)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2023 - April 2023</w:t>
      </w:r>
    </w:p>
    <w:p w14:paraId="3953AA3F" w14:textId="66F95AF6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Java, ANTLR</w:t>
      </w:r>
      <w:r>
        <w:rPr>
          <w:rStyle w:val="fs14fw6"/>
          <w:b/>
          <w:bCs/>
          <w:sz w:val="22"/>
          <w:szCs w:val="22"/>
        </w:rPr>
        <w:tab/>
      </w:r>
    </w:p>
    <w:p w14:paraId="59B702FC" w14:textId="015D8FB3" w:rsidR="009E19D4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 w:rsidRPr="006016B4">
        <w:rPr>
          <w:b/>
          <w:bCs/>
          <w:sz w:val="22"/>
          <w:szCs w:val="22"/>
        </w:rPr>
        <w:t>Led a team of 5</w:t>
      </w:r>
      <w:r>
        <w:rPr>
          <w:sz w:val="22"/>
          <w:szCs w:val="22"/>
        </w:rPr>
        <w:t xml:space="preserve"> and engineered a programming language and its syntax supporting various variables, loops, and conditional </w:t>
      </w:r>
      <w:r w:rsidR="00905E90">
        <w:rPr>
          <w:sz w:val="22"/>
          <w:szCs w:val="22"/>
        </w:rPr>
        <w:t>statements using</w:t>
      </w:r>
      <w:r>
        <w:rPr>
          <w:sz w:val="22"/>
          <w:szCs w:val="22"/>
        </w:rPr>
        <w:t xml:space="preserve"> </w:t>
      </w:r>
      <w:r w:rsidRPr="006016B4"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6016B4">
        <w:rPr>
          <w:sz w:val="22"/>
          <w:szCs w:val="22"/>
        </w:rPr>
        <w:t>ANTLR</w:t>
      </w:r>
    </w:p>
    <w:sectPr w:rsidR="009E19D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A69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AD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3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8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69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62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8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F44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2CC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2B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25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A9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A2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1A5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547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C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450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EC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6AC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6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234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86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1C27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41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7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02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60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2E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06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4C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B8F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0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E4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72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C0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AF4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03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08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E5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A824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8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0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6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2C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A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72F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E0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2757721">
    <w:abstractNumId w:val="0"/>
  </w:num>
  <w:num w:numId="2" w16cid:durableId="1948391657">
    <w:abstractNumId w:val="1"/>
  </w:num>
  <w:num w:numId="3" w16cid:durableId="75439120">
    <w:abstractNumId w:val="2"/>
  </w:num>
  <w:num w:numId="4" w16cid:durableId="205218732">
    <w:abstractNumId w:val="3"/>
  </w:num>
  <w:num w:numId="5" w16cid:durableId="1252546921">
    <w:abstractNumId w:val="4"/>
  </w:num>
  <w:num w:numId="6" w16cid:durableId="20984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4"/>
    <w:rsid w:val="00056D7A"/>
    <w:rsid w:val="001C1583"/>
    <w:rsid w:val="0021130E"/>
    <w:rsid w:val="002611A7"/>
    <w:rsid w:val="003B6E27"/>
    <w:rsid w:val="005E368F"/>
    <w:rsid w:val="005F3A4B"/>
    <w:rsid w:val="006016B4"/>
    <w:rsid w:val="00602BA3"/>
    <w:rsid w:val="006320BB"/>
    <w:rsid w:val="007C7BD7"/>
    <w:rsid w:val="007E5C58"/>
    <w:rsid w:val="00892385"/>
    <w:rsid w:val="00905E90"/>
    <w:rsid w:val="00947B59"/>
    <w:rsid w:val="0096131B"/>
    <w:rsid w:val="009E19D4"/>
    <w:rsid w:val="00D03BF6"/>
    <w:rsid w:val="00E46B8D"/>
    <w:rsid w:val="00E65800"/>
    <w:rsid w:val="00EF4AE0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0E0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05E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9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umil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umildhandhukia" TargetMode="External"/><Relationship Id="rId5" Type="http://schemas.openxmlformats.org/officeDocument/2006/relationships/hyperlink" Target="https://www.linkedin.com/in/raumil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5</cp:revision>
  <cp:lastPrinted>2024-06-13T21:12:00Z</cp:lastPrinted>
  <dcterms:created xsi:type="dcterms:W3CDTF">2024-06-13T21:12:00Z</dcterms:created>
  <dcterms:modified xsi:type="dcterms:W3CDTF">2024-06-26T09:52:00Z</dcterms:modified>
</cp:coreProperties>
</file>