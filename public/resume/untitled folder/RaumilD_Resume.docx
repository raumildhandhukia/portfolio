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F21A8" w14:textId="2E062CF5" w:rsidR="00905E90" w:rsidRPr="00905E90" w:rsidRDefault="00000000" w:rsidP="00905E90">
      <w:pPr>
        <w:pBdr>
          <w:bottom w:val="single" w:sz="6" w:space="0" w:color="FFFFFF"/>
        </w:pBdr>
        <w:spacing w:line="220" w:lineRule="atLeast"/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Raumil</w:t>
      </w:r>
      <w:r w:rsidR="002B3EE0">
        <w:rPr>
          <w:b/>
          <w:bCs/>
          <w:sz w:val="38"/>
          <w:szCs w:val="38"/>
        </w:rPr>
        <w:t xml:space="preserve"> Bharatbhai</w:t>
      </w:r>
      <w:r>
        <w:rPr>
          <w:b/>
          <w:bCs/>
          <w:sz w:val="38"/>
          <w:szCs w:val="38"/>
        </w:rPr>
        <w:t xml:space="preserve"> Dhandhukia</w:t>
      </w:r>
    </w:p>
    <w:p w14:paraId="7BE9DFE4" w14:textId="388B2CE3" w:rsidR="009E19D4" w:rsidRDefault="00000000" w:rsidP="00947D42">
      <w:pPr>
        <w:pBdr>
          <w:bottom w:val="single" w:sz="6" w:space="0" w:color="FFFFFF"/>
        </w:pBdr>
        <w:spacing w:line="220" w:lineRule="atLeast"/>
        <w:jc w:val="center"/>
        <w:rPr>
          <w:sz w:val="20"/>
          <w:szCs w:val="20"/>
        </w:rPr>
      </w:pPr>
      <w:hyperlink r:id="rId5" w:history="1">
        <w:r w:rsidR="00905E90" w:rsidRPr="00621BEC">
          <w:rPr>
            <w:rStyle w:val="Hyperlink"/>
            <w:sz w:val="20"/>
            <w:szCs w:val="20"/>
          </w:rPr>
          <w:t>https://www.linkedin.com/in/raumild/</w:t>
        </w:r>
      </w:hyperlink>
      <w:r w:rsidR="00905E90" w:rsidRPr="00621BEC">
        <w:rPr>
          <w:sz w:val="20"/>
          <w:szCs w:val="20"/>
        </w:rPr>
        <w:t> </w:t>
      </w:r>
      <w:r w:rsidR="00905E90" w:rsidRPr="00621BEC">
        <w:rPr>
          <w:color w:val="000000"/>
          <w:sz w:val="20"/>
          <w:szCs w:val="20"/>
        </w:rPr>
        <w:t>| </w:t>
      </w:r>
      <w:hyperlink r:id="rId6" w:history="1">
        <w:r w:rsidR="00056D7A" w:rsidRPr="00056D7A">
          <w:rPr>
            <w:rStyle w:val="Hyperlink"/>
            <w:sz w:val="20"/>
            <w:szCs w:val="20"/>
          </w:rPr>
          <w:t>https://github.com/raumildhandhukia</w:t>
        </w:r>
      </w:hyperlink>
      <w:r w:rsidR="00E65800">
        <w:rPr>
          <w:rStyle w:val="Hyperlink"/>
          <w:sz w:val="20"/>
          <w:szCs w:val="20"/>
        </w:rPr>
        <w:t xml:space="preserve"> </w:t>
      </w:r>
      <w:r w:rsidR="00905E90" w:rsidRPr="00621BEC">
        <w:rPr>
          <w:color w:val="000000"/>
          <w:sz w:val="20"/>
          <w:szCs w:val="20"/>
        </w:rPr>
        <w:t>|</w:t>
      </w:r>
      <w:r w:rsidR="00056D7A">
        <w:rPr>
          <w:color w:val="000000"/>
          <w:sz w:val="20"/>
          <w:szCs w:val="20"/>
        </w:rPr>
        <w:t xml:space="preserve"> </w:t>
      </w:r>
      <w:hyperlink r:id="rId7" w:history="1">
        <w:r w:rsidR="00056D7A" w:rsidRPr="00087CD7">
          <w:rPr>
            <w:rStyle w:val="Hyperlink"/>
            <w:sz w:val="20"/>
            <w:szCs w:val="20"/>
          </w:rPr>
          <w:t>raumild.com</w:t>
        </w:r>
      </w:hyperlink>
      <w:r w:rsidR="00056D7A" w:rsidRPr="00621BEC">
        <w:rPr>
          <w:sz w:val="20"/>
          <w:szCs w:val="20"/>
        </w:rPr>
        <w:t xml:space="preserve"> |</w:t>
      </w:r>
      <w:r w:rsidR="00905E90" w:rsidRPr="00621BEC">
        <w:rPr>
          <w:color w:val="000000"/>
          <w:sz w:val="20"/>
          <w:szCs w:val="20"/>
        </w:rPr>
        <w:t> </w:t>
      </w:r>
      <w:hyperlink r:id="rId8" w:history="1">
        <w:r w:rsidR="00905E90" w:rsidRPr="00056D7A">
          <w:rPr>
            <w:rStyle w:val="Hyperlink"/>
            <w:sz w:val="20"/>
            <w:szCs w:val="20"/>
          </w:rPr>
          <w:t>raumild@gmail.com </w:t>
        </w:r>
      </w:hyperlink>
      <w:r w:rsidR="00905E90" w:rsidRPr="00621BEC">
        <w:rPr>
          <w:color w:val="000000"/>
          <w:sz w:val="20"/>
          <w:szCs w:val="20"/>
        </w:rPr>
        <w:t>| </w:t>
      </w:r>
      <w:r w:rsidR="00905E90" w:rsidRPr="00621BEC">
        <w:rPr>
          <w:sz w:val="20"/>
          <w:szCs w:val="20"/>
        </w:rPr>
        <w:t>(602) 706-4824</w:t>
      </w:r>
    </w:p>
    <w:p w14:paraId="6944D3EC" w14:textId="77777777" w:rsidR="00947D42" w:rsidRPr="00947D42" w:rsidRDefault="00947D42" w:rsidP="00947D42">
      <w:pPr>
        <w:pBdr>
          <w:bottom w:val="single" w:sz="6" w:space="0" w:color="FFFFFF"/>
        </w:pBdr>
        <w:spacing w:line="220" w:lineRule="atLeast"/>
        <w:jc w:val="center"/>
        <w:rPr>
          <w:sz w:val="20"/>
          <w:szCs w:val="20"/>
        </w:rPr>
      </w:pPr>
    </w:p>
    <w:p w14:paraId="563F1694" w14:textId="7E49B67A" w:rsidR="009E19D4" w:rsidRDefault="0021130E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Work experience</w:t>
      </w:r>
    </w:p>
    <w:p w14:paraId="006377F4" w14:textId="1726DFE6" w:rsidR="00D43702" w:rsidRDefault="00D43702" w:rsidP="00D43702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Backend Developer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 xml:space="preserve">July 2024 - Present </w:t>
      </w:r>
    </w:p>
    <w:p w14:paraId="02FD6C50" w14:textId="0D501FFA" w:rsidR="00D43702" w:rsidRDefault="00D43702" w:rsidP="00D43702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Sync ‘N Style</w:t>
      </w:r>
      <w:r>
        <w:rPr>
          <w:rStyle w:val="fs14fw6"/>
          <w:b/>
          <w:bCs/>
          <w:sz w:val="22"/>
          <w:szCs w:val="22"/>
        </w:rPr>
        <w:tab/>
      </w:r>
    </w:p>
    <w:p w14:paraId="2FB129CE" w14:textId="19A8E845" w:rsidR="00115FB3" w:rsidRDefault="009D2F41" w:rsidP="00D43702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 w:rsidRPr="009D2F41">
        <w:rPr>
          <w:b/>
          <w:bCs/>
          <w:sz w:val="22"/>
          <w:szCs w:val="22"/>
        </w:rPr>
        <w:t>Led a cross-functional team of 8 developers</w:t>
      </w:r>
      <w:r w:rsidRPr="009D2F41">
        <w:rPr>
          <w:sz w:val="22"/>
          <w:szCs w:val="22"/>
        </w:rPr>
        <w:t xml:space="preserve">, engineered the MVC architecture using </w:t>
      </w:r>
      <w:r w:rsidRPr="009D2F41">
        <w:rPr>
          <w:b/>
          <w:bCs/>
          <w:sz w:val="22"/>
          <w:szCs w:val="22"/>
        </w:rPr>
        <w:t>Node.js</w:t>
      </w:r>
      <w:r w:rsidRPr="009D2F41">
        <w:rPr>
          <w:sz w:val="22"/>
          <w:szCs w:val="22"/>
        </w:rPr>
        <w:t xml:space="preserve"> and </w:t>
      </w:r>
      <w:r w:rsidRPr="009D2F41">
        <w:rPr>
          <w:b/>
          <w:bCs/>
          <w:sz w:val="22"/>
          <w:szCs w:val="22"/>
        </w:rPr>
        <w:t>TypeScript</w:t>
      </w:r>
      <w:r w:rsidRPr="009D2F41">
        <w:rPr>
          <w:sz w:val="22"/>
          <w:szCs w:val="22"/>
        </w:rPr>
        <w:t xml:space="preserve">, and made </w:t>
      </w:r>
      <w:r w:rsidRPr="009D2F41">
        <w:rPr>
          <w:b/>
          <w:bCs/>
          <w:sz w:val="22"/>
          <w:szCs w:val="22"/>
        </w:rPr>
        <w:t>critical architectural decisions</w:t>
      </w:r>
      <w:r w:rsidRPr="009D2F41">
        <w:rPr>
          <w:sz w:val="22"/>
          <w:szCs w:val="22"/>
        </w:rPr>
        <w:t xml:space="preserve"> for tech stack and cloud platform, </w:t>
      </w:r>
      <w:r w:rsidRPr="00F0493B">
        <w:rPr>
          <w:b/>
          <w:bCs/>
          <w:sz w:val="22"/>
          <w:szCs w:val="22"/>
        </w:rPr>
        <w:t>optimizing costs</w:t>
      </w:r>
    </w:p>
    <w:p w14:paraId="3480795D" w14:textId="14D4AA39" w:rsidR="00115FB3" w:rsidRDefault="00BF3FB5" w:rsidP="00D43702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 w:rsidRPr="00BF3FB5">
        <w:rPr>
          <w:b/>
          <w:bCs/>
          <w:sz w:val="22"/>
          <w:szCs w:val="22"/>
        </w:rPr>
        <w:t>Spearheaded</w:t>
      </w:r>
      <w:r w:rsidRPr="00BF3FB5">
        <w:rPr>
          <w:sz w:val="22"/>
          <w:szCs w:val="22"/>
        </w:rPr>
        <w:t xml:space="preserve"> the development of an inventory management system, maintaining </w:t>
      </w:r>
      <w:r w:rsidRPr="00BF3FB5">
        <w:rPr>
          <w:b/>
          <w:bCs/>
          <w:sz w:val="22"/>
          <w:szCs w:val="22"/>
        </w:rPr>
        <w:t>120,000+</w:t>
      </w:r>
      <w:r w:rsidRPr="00BF3FB5">
        <w:rPr>
          <w:sz w:val="22"/>
          <w:szCs w:val="22"/>
        </w:rPr>
        <w:t xml:space="preserve"> products from </w:t>
      </w:r>
      <w:r w:rsidRPr="00BF3FB5">
        <w:rPr>
          <w:b/>
          <w:bCs/>
          <w:sz w:val="22"/>
          <w:szCs w:val="22"/>
        </w:rPr>
        <w:t>60+</w:t>
      </w:r>
      <w:r w:rsidRPr="00BF3FB5">
        <w:rPr>
          <w:sz w:val="22"/>
          <w:szCs w:val="22"/>
        </w:rPr>
        <w:t xml:space="preserve"> websites using </w:t>
      </w:r>
      <w:r w:rsidRPr="00BF3FB5">
        <w:rPr>
          <w:b/>
          <w:bCs/>
          <w:sz w:val="22"/>
          <w:szCs w:val="22"/>
        </w:rPr>
        <w:t>APIs</w:t>
      </w:r>
      <w:r w:rsidRPr="00BF3FB5">
        <w:rPr>
          <w:sz w:val="22"/>
          <w:szCs w:val="22"/>
        </w:rPr>
        <w:t xml:space="preserve">, </w:t>
      </w:r>
      <w:r w:rsidRPr="00BF3FB5">
        <w:rPr>
          <w:b/>
          <w:bCs/>
          <w:sz w:val="22"/>
          <w:szCs w:val="22"/>
        </w:rPr>
        <w:t>HTML parsing</w:t>
      </w:r>
      <w:r w:rsidRPr="00BF3FB5">
        <w:rPr>
          <w:sz w:val="22"/>
          <w:szCs w:val="22"/>
        </w:rPr>
        <w:t xml:space="preserve">, and </w:t>
      </w:r>
      <w:r w:rsidRPr="00BF3FB5">
        <w:rPr>
          <w:b/>
          <w:bCs/>
          <w:sz w:val="22"/>
          <w:szCs w:val="22"/>
        </w:rPr>
        <w:t>AI parsing</w:t>
      </w:r>
      <w:r w:rsidRPr="00BF3FB5">
        <w:rPr>
          <w:sz w:val="22"/>
          <w:szCs w:val="22"/>
        </w:rPr>
        <w:t xml:space="preserve">, all deployed </w:t>
      </w:r>
      <w:r w:rsidR="00D52BCC">
        <w:rPr>
          <w:sz w:val="22"/>
          <w:szCs w:val="22"/>
        </w:rPr>
        <w:t xml:space="preserve">on </w:t>
      </w:r>
      <w:r w:rsidR="00F0493B" w:rsidRPr="00F0493B">
        <w:rPr>
          <w:b/>
          <w:bCs/>
          <w:sz w:val="22"/>
          <w:szCs w:val="22"/>
        </w:rPr>
        <w:t xml:space="preserve">AWS </w:t>
      </w:r>
      <w:r w:rsidR="00D52BCC">
        <w:rPr>
          <w:b/>
          <w:bCs/>
          <w:sz w:val="22"/>
          <w:szCs w:val="22"/>
        </w:rPr>
        <w:t xml:space="preserve">EC2, </w:t>
      </w:r>
      <w:r w:rsidR="00F0493B" w:rsidRPr="00F0493B">
        <w:rPr>
          <w:b/>
          <w:bCs/>
          <w:sz w:val="22"/>
          <w:szCs w:val="22"/>
        </w:rPr>
        <w:t>Lambda</w:t>
      </w:r>
    </w:p>
    <w:p w14:paraId="52178D41" w14:textId="526EC74D" w:rsidR="009D2F41" w:rsidRPr="00F0493B" w:rsidRDefault="009D2F41" w:rsidP="00D43702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 w:rsidRPr="009D2F41">
        <w:rPr>
          <w:sz w:val="22"/>
          <w:szCs w:val="22"/>
        </w:rPr>
        <w:t xml:space="preserve">Developed </w:t>
      </w:r>
      <w:r w:rsidRPr="009D2F41">
        <w:rPr>
          <w:b/>
          <w:bCs/>
          <w:sz w:val="22"/>
          <w:szCs w:val="22"/>
        </w:rPr>
        <w:t>50+ RESTful API</w:t>
      </w:r>
      <w:r w:rsidRPr="009D2F41">
        <w:rPr>
          <w:sz w:val="22"/>
          <w:szCs w:val="22"/>
        </w:rPr>
        <w:t xml:space="preserve"> endpoints using </w:t>
      </w:r>
      <w:r w:rsidRPr="009D2F41">
        <w:rPr>
          <w:b/>
          <w:bCs/>
          <w:sz w:val="22"/>
          <w:szCs w:val="22"/>
        </w:rPr>
        <w:t>Node.js</w:t>
      </w:r>
      <w:r w:rsidRPr="009D2F41">
        <w:rPr>
          <w:sz w:val="22"/>
          <w:szCs w:val="22"/>
        </w:rPr>
        <w:t xml:space="preserve"> and </w:t>
      </w:r>
      <w:r w:rsidRPr="009D2F41">
        <w:rPr>
          <w:b/>
          <w:bCs/>
          <w:sz w:val="22"/>
          <w:szCs w:val="22"/>
        </w:rPr>
        <w:t>TypeScript</w:t>
      </w:r>
      <w:r w:rsidRPr="009D2F41">
        <w:rPr>
          <w:sz w:val="22"/>
          <w:szCs w:val="22"/>
        </w:rPr>
        <w:t xml:space="preserve">, implemented dynamic fashion recommendations utilizing </w:t>
      </w:r>
      <w:r w:rsidRPr="009D2F41">
        <w:rPr>
          <w:b/>
          <w:bCs/>
          <w:sz w:val="22"/>
          <w:szCs w:val="22"/>
        </w:rPr>
        <w:t>OpenAI APIs</w:t>
      </w:r>
      <w:r w:rsidRPr="009D2F41">
        <w:rPr>
          <w:sz w:val="22"/>
          <w:szCs w:val="22"/>
        </w:rPr>
        <w:t xml:space="preserve">, and designed the </w:t>
      </w:r>
      <w:r w:rsidRPr="009D2F41">
        <w:rPr>
          <w:b/>
          <w:bCs/>
          <w:sz w:val="22"/>
          <w:szCs w:val="22"/>
        </w:rPr>
        <w:t>PostgreSQL</w:t>
      </w:r>
      <w:r w:rsidRPr="009D2F41">
        <w:rPr>
          <w:sz w:val="22"/>
          <w:szCs w:val="22"/>
        </w:rPr>
        <w:t xml:space="preserve"> schema with </w:t>
      </w:r>
      <w:r w:rsidRPr="009D2F41">
        <w:rPr>
          <w:b/>
          <w:bCs/>
          <w:sz w:val="22"/>
          <w:szCs w:val="22"/>
        </w:rPr>
        <w:t>Prisma ORM</w:t>
      </w:r>
    </w:p>
    <w:p w14:paraId="12BBF7F3" w14:textId="3990109E" w:rsidR="00F0493B" w:rsidRDefault="00F0493B" w:rsidP="00D43702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 w:rsidRPr="00F0493B">
        <w:rPr>
          <w:sz w:val="22"/>
          <w:szCs w:val="22"/>
        </w:rPr>
        <w:t xml:space="preserve">Implemented </w:t>
      </w:r>
      <w:r w:rsidRPr="00F0493B">
        <w:rPr>
          <w:b/>
          <w:bCs/>
          <w:sz w:val="22"/>
          <w:szCs w:val="22"/>
        </w:rPr>
        <w:t>robust authentication</w:t>
      </w:r>
      <w:r w:rsidRPr="00F0493B">
        <w:rPr>
          <w:sz w:val="22"/>
          <w:szCs w:val="22"/>
        </w:rPr>
        <w:t xml:space="preserve"> by integrating </w:t>
      </w:r>
      <w:r w:rsidRPr="00F0493B">
        <w:rPr>
          <w:b/>
          <w:bCs/>
          <w:sz w:val="22"/>
          <w:szCs w:val="22"/>
        </w:rPr>
        <w:t>Auth.js</w:t>
      </w:r>
      <w:r w:rsidRPr="00F0493B">
        <w:rPr>
          <w:sz w:val="22"/>
          <w:szCs w:val="22"/>
        </w:rPr>
        <w:t xml:space="preserve">, </w:t>
      </w:r>
      <w:r w:rsidRPr="00F0493B">
        <w:rPr>
          <w:b/>
          <w:bCs/>
          <w:sz w:val="22"/>
          <w:szCs w:val="22"/>
        </w:rPr>
        <w:t>OAuth</w:t>
      </w:r>
      <w:r w:rsidRPr="00F0493B">
        <w:rPr>
          <w:sz w:val="22"/>
          <w:szCs w:val="22"/>
        </w:rPr>
        <w:t xml:space="preserve"> for third-party authorization, and </w:t>
      </w:r>
      <w:r w:rsidRPr="00F0493B">
        <w:rPr>
          <w:b/>
          <w:bCs/>
          <w:sz w:val="22"/>
          <w:szCs w:val="22"/>
        </w:rPr>
        <w:t>JWT</w:t>
      </w:r>
      <w:r w:rsidRPr="00F0493B">
        <w:rPr>
          <w:sz w:val="22"/>
          <w:szCs w:val="22"/>
        </w:rPr>
        <w:t xml:space="preserve"> for token-based access control</w:t>
      </w:r>
    </w:p>
    <w:p w14:paraId="4D52030E" w14:textId="27D3499F" w:rsidR="009E19D4" w:rsidRDefault="00D43702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br/>
        <w:t xml:space="preserve">Software </w:t>
      </w:r>
      <w:r w:rsidR="001073B9">
        <w:rPr>
          <w:rStyle w:val="fs14fw6overflow-hidden"/>
          <w:b/>
          <w:bCs/>
          <w:sz w:val="22"/>
          <w:szCs w:val="22"/>
        </w:rPr>
        <w:t>Developer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2021 - July 2022</w:t>
      </w:r>
    </w:p>
    <w:p w14:paraId="5E4C2160" w14:textId="043AE696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Setu Consulting Services</w:t>
      </w:r>
      <w:r>
        <w:rPr>
          <w:rStyle w:val="fs14fw6"/>
          <w:b/>
          <w:bCs/>
          <w:sz w:val="22"/>
          <w:szCs w:val="22"/>
        </w:rPr>
        <w:tab/>
      </w:r>
    </w:p>
    <w:p w14:paraId="2FDB4E5F" w14:textId="1D844EEE" w:rsidR="003838A0" w:rsidRPr="003838A0" w:rsidRDefault="003838A0" w:rsidP="00323BAD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Secured</w:t>
      </w:r>
      <w:r w:rsidRPr="003838A0">
        <w:rPr>
          <w:sz w:val="22"/>
          <w:szCs w:val="22"/>
        </w:rPr>
        <w:t xml:space="preserve"> an </w:t>
      </w:r>
      <w:r w:rsidRPr="003838A0">
        <w:rPr>
          <w:b/>
          <w:bCs/>
          <w:sz w:val="22"/>
          <w:szCs w:val="22"/>
        </w:rPr>
        <w:t>80% reduction</w:t>
      </w:r>
      <w:r w:rsidRPr="003838A0">
        <w:rPr>
          <w:sz w:val="22"/>
          <w:szCs w:val="22"/>
        </w:rPr>
        <w:t xml:space="preserve"> in discrepancies and enhanced transfer accuracy by developing a Bar-code scanner-compatible </w:t>
      </w:r>
      <w:r w:rsidRPr="003838A0">
        <w:rPr>
          <w:b/>
          <w:bCs/>
          <w:sz w:val="22"/>
          <w:szCs w:val="22"/>
        </w:rPr>
        <w:t>Inventory Count</w:t>
      </w:r>
      <w:r w:rsidRPr="003838A0">
        <w:rPr>
          <w:sz w:val="22"/>
          <w:szCs w:val="22"/>
        </w:rPr>
        <w:t xml:space="preserve"> </w:t>
      </w:r>
      <w:r w:rsidRPr="003838A0">
        <w:rPr>
          <w:b/>
          <w:bCs/>
          <w:sz w:val="22"/>
          <w:szCs w:val="22"/>
        </w:rPr>
        <w:t>system</w:t>
      </w:r>
      <w:r w:rsidRPr="003838A0">
        <w:rPr>
          <w:sz w:val="22"/>
          <w:szCs w:val="22"/>
        </w:rPr>
        <w:t xml:space="preserve"> using </w:t>
      </w:r>
      <w:r w:rsidRPr="003838A0">
        <w:rPr>
          <w:b/>
          <w:bCs/>
          <w:sz w:val="22"/>
          <w:szCs w:val="22"/>
        </w:rPr>
        <w:t>Python</w:t>
      </w:r>
      <w:r w:rsidRPr="003838A0">
        <w:rPr>
          <w:sz w:val="22"/>
          <w:szCs w:val="22"/>
        </w:rPr>
        <w:t xml:space="preserve">, simplifying inventory systems for over </w:t>
      </w:r>
      <w:r w:rsidRPr="003838A0">
        <w:rPr>
          <w:b/>
          <w:bCs/>
          <w:sz w:val="22"/>
          <w:szCs w:val="22"/>
        </w:rPr>
        <w:t>100+</w:t>
      </w:r>
      <w:r w:rsidRPr="003838A0">
        <w:rPr>
          <w:sz w:val="22"/>
          <w:szCs w:val="22"/>
        </w:rPr>
        <w:t xml:space="preserve"> enterprises</w:t>
      </w:r>
    </w:p>
    <w:p w14:paraId="4373FD51" w14:textId="414C86C7" w:rsidR="00323BAD" w:rsidRPr="00D37CD5" w:rsidRDefault="00323BAD" w:rsidP="00323BAD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Improved </w:t>
      </w:r>
      <w:r w:rsidRPr="007E5C58">
        <w:rPr>
          <w:b/>
          <w:bCs/>
          <w:sz w:val="22"/>
          <w:szCs w:val="22"/>
        </w:rPr>
        <w:t>customer retention</w:t>
      </w:r>
      <w:r>
        <w:rPr>
          <w:sz w:val="22"/>
          <w:szCs w:val="22"/>
        </w:rPr>
        <w:t xml:space="preserve"> by </w:t>
      </w:r>
      <w:r w:rsidRPr="007E5C58">
        <w:rPr>
          <w:b/>
          <w:bCs/>
          <w:sz w:val="22"/>
          <w:szCs w:val="22"/>
        </w:rPr>
        <w:t>60%</w:t>
      </w:r>
      <w:r>
        <w:rPr>
          <w:sz w:val="22"/>
          <w:szCs w:val="22"/>
        </w:rPr>
        <w:t xml:space="preserve"> </w:t>
      </w:r>
      <w:r>
        <w:t xml:space="preserve">through </w:t>
      </w:r>
      <w:r>
        <w:rPr>
          <w:sz w:val="22"/>
          <w:szCs w:val="22"/>
        </w:rPr>
        <w:t xml:space="preserve">strategizing </w:t>
      </w:r>
      <w:r w:rsidRPr="007E5C58">
        <w:rPr>
          <w:b/>
          <w:bCs/>
          <w:sz w:val="22"/>
          <w:szCs w:val="22"/>
        </w:rPr>
        <w:t>RMF Analysis</w:t>
      </w:r>
      <w:r>
        <w:rPr>
          <w:sz w:val="22"/>
          <w:szCs w:val="22"/>
        </w:rPr>
        <w:t xml:space="preserve"> (data-driven classification) operating on </w:t>
      </w:r>
      <w:r w:rsidRPr="007E5C58">
        <w:rPr>
          <w:b/>
          <w:bCs/>
          <w:sz w:val="22"/>
          <w:szCs w:val="22"/>
        </w:rPr>
        <w:t>PostgreSQL</w:t>
      </w:r>
      <w:r>
        <w:rPr>
          <w:sz w:val="22"/>
          <w:szCs w:val="22"/>
        </w:rPr>
        <w:t xml:space="preserve"> stored procedures. Set up personalized marketing email system with </w:t>
      </w:r>
      <w:r w:rsidRPr="007E5C58">
        <w:rPr>
          <w:b/>
          <w:bCs/>
          <w:sz w:val="22"/>
          <w:szCs w:val="22"/>
        </w:rPr>
        <w:t>Python</w:t>
      </w:r>
      <w:r>
        <w:rPr>
          <w:sz w:val="22"/>
          <w:szCs w:val="22"/>
        </w:rPr>
        <w:t xml:space="preserve">, </w:t>
      </w:r>
      <w:r w:rsidRPr="007E5C58">
        <w:rPr>
          <w:b/>
          <w:bCs/>
          <w:sz w:val="22"/>
          <w:szCs w:val="22"/>
        </w:rPr>
        <w:t>JavaScript</w:t>
      </w:r>
    </w:p>
    <w:p w14:paraId="5CCF10FB" w14:textId="387E2910" w:rsidR="00D37CD5" w:rsidRPr="00D37CD5" w:rsidRDefault="00D37CD5" w:rsidP="00D37CD5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 w:rsidRPr="00323BAD">
        <w:rPr>
          <w:sz w:val="22"/>
          <w:szCs w:val="22"/>
        </w:rPr>
        <w:t xml:space="preserve">Developed </w:t>
      </w:r>
      <w:r w:rsidRPr="001A28AA">
        <w:rPr>
          <w:b/>
          <w:bCs/>
          <w:sz w:val="22"/>
          <w:szCs w:val="22"/>
        </w:rPr>
        <w:t>Manufacturing</w:t>
      </w:r>
      <w:r w:rsidRPr="00323BAD">
        <w:rPr>
          <w:sz w:val="22"/>
          <w:szCs w:val="22"/>
        </w:rPr>
        <w:t xml:space="preserve"> </w:t>
      </w:r>
      <w:r w:rsidRPr="001A28AA">
        <w:rPr>
          <w:b/>
          <w:bCs/>
          <w:sz w:val="22"/>
          <w:szCs w:val="22"/>
        </w:rPr>
        <w:t>backend</w:t>
      </w:r>
      <w:r w:rsidRPr="00323BAD">
        <w:rPr>
          <w:sz w:val="22"/>
          <w:szCs w:val="22"/>
        </w:rPr>
        <w:t xml:space="preserve"> with real-time </w:t>
      </w:r>
      <w:r w:rsidRPr="001A28AA">
        <w:rPr>
          <w:b/>
          <w:bCs/>
          <w:sz w:val="22"/>
          <w:szCs w:val="22"/>
        </w:rPr>
        <w:t>capacity planning</w:t>
      </w:r>
      <w:r w:rsidRPr="00323BAD">
        <w:rPr>
          <w:sz w:val="22"/>
          <w:szCs w:val="22"/>
        </w:rPr>
        <w:t xml:space="preserve">, components availability, and cost control using </w:t>
      </w:r>
      <w:r w:rsidRPr="001A28AA">
        <w:rPr>
          <w:b/>
          <w:bCs/>
          <w:sz w:val="22"/>
          <w:szCs w:val="22"/>
        </w:rPr>
        <w:t>Python</w:t>
      </w:r>
      <w:r w:rsidRPr="00323BAD">
        <w:rPr>
          <w:sz w:val="22"/>
          <w:szCs w:val="22"/>
        </w:rPr>
        <w:t xml:space="preserve">. Enabled just-in-time </w:t>
      </w:r>
      <w:r w:rsidRPr="001A28AA">
        <w:rPr>
          <w:b/>
          <w:bCs/>
          <w:sz w:val="22"/>
          <w:szCs w:val="22"/>
        </w:rPr>
        <w:t>replenishment</w:t>
      </w:r>
      <w:r w:rsidRPr="00323BAD">
        <w:rPr>
          <w:sz w:val="22"/>
          <w:szCs w:val="22"/>
        </w:rPr>
        <w:t xml:space="preserve"> and decision-making on producing</w:t>
      </w:r>
      <w:r>
        <w:rPr>
          <w:sz w:val="22"/>
          <w:szCs w:val="22"/>
        </w:rPr>
        <w:t xml:space="preserve"> or buying </w:t>
      </w:r>
      <w:r w:rsidRPr="00323BAD">
        <w:rPr>
          <w:sz w:val="22"/>
          <w:szCs w:val="22"/>
        </w:rPr>
        <w:t>components</w:t>
      </w:r>
    </w:p>
    <w:p w14:paraId="53C9E524" w14:textId="77777777" w:rsidR="00323BAD" w:rsidRPr="001A28AA" w:rsidRDefault="00323BAD" w:rsidP="00323BAD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Integrated marketplaces for product updates and financial tracking aided by </w:t>
      </w:r>
      <w:r w:rsidRPr="007E5C58">
        <w:rPr>
          <w:b/>
          <w:bCs/>
          <w:sz w:val="22"/>
          <w:szCs w:val="22"/>
        </w:rPr>
        <w:t>Webhooks</w:t>
      </w:r>
      <w:r>
        <w:rPr>
          <w:sz w:val="22"/>
          <w:szCs w:val="22"/>
        </w:rPr>
        <w:t xml:space="preserve"> and </w:t>
      </w:r>
      <w:r w:rsidRPr="007E5C58">
        <w:rPr>
          <w:b/>
          <w:bCs/>
          <w:sz w:val="22"/>
          <w:szCs w:val="22"/>
        </w:rPr>
        <w:t>REST APIs</w:t>
      </w:r>
    </w:p>
    <w:p w14:paraId="16B69630" w14:textId="2EF68029" w:rsidR="001A28AA" w:rsidRPr="001A28AA" w:rsidRDefault="001A28AA" w:rsidP="001A28AA">
      <w:pPr>
        <w:numPr>
          <w:ilvl w:val="0"/>
          <w:numId w:val="1"/>
        </w:numPr>
        <w:spacing w:line="220" w:lineRule="atLeast"/>
        <w:ind w:hanging="397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Revamped HR processes for improved leave management in existing CRM utilizing </w:t>
      </w:r>
      <w:r w:rsidRPr="007E5C58">
        <w:rPr>
          <w:b/>
          <w:bCs/>
          <w:sz w:val="22"/>
          <w:szCs w:val="22"/>
        </w:rPr>
        <w:t>React</w:t>
      </w:r>
      <w:r>
        <w:rPr>
          <w:sz w:val="22"/>
          <w:szCs w:val="22"/>
        </w:rPr>
        <w:t xml:space="preserve"> and </w:t>
      </w:r>
      <w:r w:rsidRPr="007E5C58">
        <w:rPr>
          <w:b/>
          <w:bCs/>
          <w:sz w:val="22"/>
          <w:szCs w:val="22"/>
        </w:rPr>
        <w:t>Node.js</w:t>
      </w:r>
    </w:p>
    <w:p w14:paraId="17FB44D3" w14:textId="77777777" w:rsidR="00323BAD" w:rsidRDefault="00323BAD" w:rsidP="00323BAD">
      <w:pPr>
        <w:spacing w:line="220" w:lineRule="atLeast"/>
        <w:ind w:left="323"/>
        <w:rPr>
          <w:sz w:val="22"/>
          <w:szCs w:val="22"/>
        </w:rPr>
      </w:pPr>
    </w:p>
    <w:p w14:paraId="3EE78DC7" w14:textId="0C5C909F" w:rsidR="009E19D4" w:rsidRDefault="005577AB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 xml:space="preserve">Software </w:t>
      </w:r>
      <w:r w:rsidR="002611A7">
        <w:rPr>
          <w:rStyle w:val="fs14fw6overflow-hidden"/>
          <w:b/>
          <w:bCs/>
          <w:sz w:val="22"/>
          <w:szCs w:val="22"/>
        </w:rPr>
        <w:t>Developer</w:t>
      </w:r>
      <w:r w:rsidR="002611A7">
        <w:rPr>
          <w:rStyle w:val="fs14fw6"/>
          <w:b/>
          <w:bCs/>
          <w:sz w:val="22"/>
          <w:szCs w:val="22"/>
        </w:rPr>
        <w:tab/>
      </w:r>
      <w:r w:rsidR="00E4105E">
        <w:rPr>
          <w:rStyle w:val="fs14fw6"/>
          <w:b/>
          <w:bCs/>
          <w:sz w:val="22"/>
          <w:szCs w:val="22"/>
        </w:rPr>
        <w:softHyphen/>
      </w:r>
      <w:r>
        <w:rPr>
          <w:rStyle w:val="fs14fw6"/>
          <w:b/>
          <w:bCs/>
          <w:sz w:val="22"/>
          <w:szCs w:val="22"/>
        </w:rPr>
        <w:t xml:space="preserve"> </w:t>
      </w:r>
      <w:r w:rsidR="002611A7">
        <w:rPr>
          <w:rStyle w:val="fs14fw6overflow-hidden"/>
          <w:b/>
          <w:bCs/>
          <w:sz w:val="22"/>
          <w:szCs w:val="22"/>
        </w:rPr>
        <w:t>Jan 2021 - April 2021</w:t>
      </w:r>
      <w:r w:rsidR="00D37CD5">
        <w:rPr>
          <w:rStyle w:val="fs14fw6overflow-hidden"/>
          <w:b/>
          <w:bCs/>
          <w:sz w:val="22"/>
          <w:szCs w:val="22"/>
        </w:rPr>
        <w:t xml:space="preserve"> </w:t>
      </w:r>
    </w:p>
    <w:p w14:paraId="5436F132" w14:textId="62A283F2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Emipro Technologies</w:t>
      </w:r>
      <w:r>
        <w:rPr>
          <w:rStyle w:val="fs14fw6"/>
          <w:b/>
          <w:bCs/>
          <w:sz w:val="22"/>
          <w:szCs w:val="22"/>
        </w:rPr>
        <w:tab/>
      </w:r>
    </w:p>
    <w:p w14:paraId="7C7DC8EC" w14:textId="4FF3B446" w:rsidR="00C57ECB" w:rsidRDefault="00C57ECB" w:rsidP="00056D7A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 w:rsidRPr="00C57ECB">
        <w:rPr>
          <w:sz w:val="22"/>
          <w:szCs w:val="22"/>
        </w:rPr>
        <w:t xml:space="preserve">Developed </w:t>
      </w:r>
      <w:r w:rsidRPr="00C57ECB">
        <w:rPr>
          <w:b/>
          <w:bCs/>
          <w:sz w:val="22"/>
          <w:szCs w:val="22"/>
        </w:rPr>
        <w:t>RESTful</w:t>
      </w:r>
      <w:r>
        <w:rPr>
          <w:b/>
          <w:bCs/>
          <w:sz w:val="22"/>
          <w:szCs w:val="22"/>
        </w:rPr>
        <w:t xml:space="preserve"> API</w:t>
      </w:r>
      <w:r w:rsidRPr="00C57ECB">
        <w:rPr>
          <w:sz w:val="22"/>
          <w:szCs w:val="22"/>
        </w:rPr>
        <w:t xml:space="preserve"> endpoints to synchronize </w:t>
      </w:r>
      <w:r w:rsidRPr="00C57ECB">
        <w:rPr>
          <w:b/>
          <w:bCs/>
          <w:sz w:val="22"/>
          <w:szCs w:val="22"/>
        </w:rPr>
        <w:t>ERP</w:t>
      </w:r>
      <w:r w:rsidRPr="00C57ECB">
        <w:rPr>
          <w:sz w:val="22"/>
          <w:szCs w:val="22"/>
        </w:rPr>
        <w:t xml:space="preserve"> and </w:t>
      </w:r>
      <w:r w:rsidRPr="00C57ECB">
        <w:rPr>
          <w:b/>
          <w:bCs/>
          <w:sz w:val="22"/>
          <w:szCs w:val="22"/>
        </w:rPr>
        <w:t>marketplac</w:t>
      </w:r>
      <w:r w:rsidRPr="00C57ECB">
        <w:rPr>
          <w:b/>
          <w:bCs/>
          <w:sz w:val="22"/>
          <w:szCs w:val="22"/>
        </w:rPr>
        <w:t>es</w:t>
      </w:r>
      <w:r>
        <w:rPr>
          <w:sz w:val="22"/>
          <w:szCs w:val="22"/>
        </w:rPr>
        <w:t xml:space="preserve"> </w:t>
      </w:r>
      <w:r w:rsidRPr="00C57ECB">
        <w:rPr>
          <w:sz w:val="22"/>
          <w:szCs w:val="22"/>
        </w:rPr>
        <w:t xml:space="preserve">using </w:t>
      </w:r>
      <w:r w:rsidRPr="00C57ECB">
        <w:rPr>
          <w:b/>
          <w:bCs/>
          <w:sz w:val="22"/>
          <w:szCs w:val="22"/>
        </w:rPr>
        <w:t>Python</w:t>
      </w:r>
    </w:p>
    <w:p w14:paraId="54F7872C" w14:textId="16134654" w:rsidR="00056D7A" w:rsidRDefault="00000000" w:rsidP="00056D7A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Composed Stored Procedures in </w:t>
      </w:r>
      <w:r w:rsidRPr="007E5C58">
        <w:rPr>
          <w:b/>
          <w:bCs/>
          <w:sz w:val="22"/>
          <w:szCs w:val="22"/>
        </w:rPr>
        <w:t>PostgreSQL</w:t>
      </w:r>
      <w:r>
        <w:rPr>
          <w:sz w:val="22"/>
          <w:szCs w:val="22"/>
        </w:rPr>
        <w:t xml:space="preserve"> for predictive cash flow by </w:t>
      </w:r>
      <w:r w:rsidRPr="00056D7A">
        <w:rPr>
          <w:b/>
          <w:bCs/>
          <w:sz w:val="22"/>
          <w:szCs w:val="22"/>
        </w:rPr>
        <w:t>analyzing historical financial data</w:t>
      </w:r>
    </w:p>
    <w:p w14:paraId="6446B5E8" w14:textId="65440722" w:rsidR="009E19D4" w:rsidRPr="00056D7A" w:rsidRDefault="00056D7A" w:rsidP="00056D7A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 w:rsidRPr="00056D7A">
        <w:t>Developed a dynamic</w:t>
      </w:r>
      <w:r w:rsidR="00D37CD5">
        <w:t xml:space="preserve"> </w:t>
      </w:r>
      <w:r w:rsidR="00D37CD5" w:rsidRPr="00056D7A">
        <w:t>cash flow analysis</w:t>
      </w:r>
      <w:r w:rsidRPr="00056D7A">
        <w:t xml:space="preserve"> configuration system using </w:t>
      </w:r>
      <w:r w:rsidRPr="00C57ECB">
        <w:rPr>
          <w:b/>
          <w:bCs/>
          <w:sz w:val="22"/>
          <w:szCs w:val="22"/>
        </w:rPr>
        <w:t>Python</w:t>
      </w:r>
      <w:r w:rsidRPr="00C57ECB">
        <w:rPr>
          <w:sz w:val="22"/>
          <w:szCs w:val="22"/>
        </w:rPr>
        <w:t xml:space="preserve">, </w:t>
      </w:r>
      <w:r w:rsidRPr="00C57ECB">
        <w:rPr>
          <w:b/>
          <w:bCs/>
          <w:sz w:val="22"/>
          <w:szCs w:val="22"/>
        </w:rPr>
        <w:t>JavaScript</w:t>
      </w:r>
    </w:p>
    <w:p w14:paraId="184CCA37" w14:textId="77777777" w:rsidR="00056D7A" w:rsidRPr="00056D7A" w:rsidRDefault="00056D7A" w:rsidP="00056D7A">
      <w:pPr>
        <w:spacing w:line="220" w:lineRule="atLeast"/>
        <w:ind w:left="720"/>
        <w:rPr>
          <w:sz w:val="22"/>
          <w:szCs w:val="22"/>
        </w:rPr>
      </w:pPr>
    </w:p>
    <w:p w14:paraId="07BD7FF1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project experience</w:t>
      </w:r>
    </w:p>
    <w:p w14:paraId="01E627E2" w14:textId="74699599" w:rsidR="007C7BD7" w:rsidRDefault="007C7BD7" w:rsidP="007C7BD7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Inbox Radar AI (AI Inbox</w:t>
      </w:r>
      <w:r w:rsidR="005B0D43">
        <w:rPr>
          <w:rStyle w:val="fs14fw6overflow-hidden"/>
          <w:b/>
          <w:bCs/>
          <w:sz w:val="22"/>
          <w:szCs w:val="22"/>
        </w:rPr>
        <w:t xml:space="preserve"> </w:t>
      </w:r>
      <w:r w:rsidR="001073B9">
        <w:rPr>
          <w:rStyle w:val="fs14fw6overflow-hidden"/>
          <w:b/>
          <w:bCs/>
          <w:sz w:val="22"/>
          <w:szCs w:val="22"/>
        </w:rPr>
        <w:t>Client)</w:t>
      </w:r>
      <w:r w:rsidR="001073B9">
        <w:rPr>
          <w:rStyle w:val="fs14fw6"/>
          <w:b/>
          <w:bCs/>
          <w:sz w:val="22"/>
          <w:szCs w:val="22"/>
        </w:rPr>
        <w:t xml:space="preserve">  </w:t>
      </w:r>
      <w:r w:rsidR="00D37CD5">
        <w:rPr>
          <w:rStyle w:val="fs14fw6"/>
          <w:b/>
          <w:bCs/>
          <w:sz w:val="22"/>
          <w:szCs w:val="22"/>
        </w:rPr>
        <w:t xml:space="preserve">                                                                 </w:t>
      </w:r>
      <w:r w:rsidR="001657C7">
        <w:rPr>
          <w:rStyle w:val="fs14fw6"/>
          <w:b/>
          <w:bCs/>
          <w:sz w:val="22"/>
          <w:szCs w:val="22"/>
        </w:rPr>
        <w:t xml:space="preserve"> </w:t>
      </w:r>
      <w:r w:rsidR="005B0D43">
        <w:rPr>
          <w:rStyle w:val="fs14fw6"/>
          <w:b/>
          <w:bCs/>
          <w:sz w:val="22"/>
          <w:szCs w:val="22"/>
        </w:rPr>
        <w:t xml:space="preserve">                             </w:t>
      </w:r>
      <w:r w:rsidR="001073B9">
        <w:rPr>
          <w:rStyle w:val="fs14fw6"/>
          <w:b/>
          <w:bCs/>
          <w:sz w:val="22"/>
          <w:szCs w:val="22"/>
        </w:rPr>
        <w:t xml:space="preserve">       </w:t>
      </w:r>
      <w:r w:rsidR="00E46B8D">
        <w:rPr>
          <w:rStyle w:val="fs14fw6overflow-hidden"/>
          <w:b/>
          <w:bCs/>
          <w:sz w:val="22"/>
          <w:szCs w:val="22"/>
        </w:rPr>
        <w:t xml:space="preserve">June 2024 </w:t>
      </w:r>
      <w:r w:rsidR="005B0D43">
        <w:rPr>
          <w:rStyle w:val="fs14fw6overflow-hidden"/>
          <w:b/>
          <w:bCs/>
          <w:sz w:val="22"/>
          <w:szCs w:val="22"/>
        </w:rPr>
        <w:t>–</w:t>
      </w:r>
      <w:r w:rsidR="00D37CD5">
        <w:rPr>
          <w:rStyle w:val="fs14fw6overflow-hidden"/>
          <w:b/>
          <w:bCs/>
          <w:sz w:val="22"/>
          <w:szCs w:val="22"/>
        </w:rPr>
        <w:t xml:space="preserve"> </w:t>
      </w:r>
      <w:r w:rsidR="005B0D43">
        <w:rPr>
          <w:rStyle w:val="fs14fw6overflow-hidden"/>
          <w:b/>
          <w:bCs/>
          <w:sz w:val="22"/>
          <w:szCs w:val="22"/>
        </w:rPr>
        <w:t>Present</w:t>
      </w:r>
      <w:r>
        <w:rPr>
          <w:rStyle w:val="fs14fw6"/>
          <w:b/>
          <w:bCs/>
          <w:sz w:val="22"/>
          <w:szCs w:val="22"/>
        </w:rPr>
        <w:tab/>
      </w:r>
    </w:p>
    <w:p w14:paraId="0624361B" w14:textId="39CA3ACD" w:rsidR="00C57ECB" w:rsidRPr="001073B9" w:rsidRDefault="00C57ECB" w:rsidP="00602BA3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 w:rsidRPr="00C57ECB">
        <w:rPr>
          <w:sz w:val="22"/>
          <w:szCs w:val="22"/>
        </w:rPr>
        <w:t xml:space="preserve">Developed an </w:t>
      </w:r>
      <w:r w:rsidRPr="00C57ECB">
        <w:rPr>
          <w:b/>
          <w:bCs/>
          <w:sz w:val="22"/>
          <w:szCs w:val="22"/>
        </w:rPr>
        <w:t>AI SaaS</w:t>
      </w:r>
      <w:r w:rsidRPr="00C57ECB">
        <w:rPr>
          <w:sz w:val="22"/>
          <w:szCs w:val="22"/>
        </w:rPr>
        <w:t xml:space="preserve"> platform featuring </w:t>
      </w:r>
      <w:r w:rsidRPr="00C57ECB">
        <w:rPr>
          <w:b/>
          <w:bCs/>
          <w:sz w:val="22"/>
          <w:szCs w:val="22"/>
        </w:rPr>
        <w:t xml:space="preserve">generative AI </w:t>
      </w:r>
      <w:r w:rsidRPr="00C57ECB">
        <w:rPr>
          <w:sz w:val="22"/>
          <w:szCs w:val="22"/>
        </w:rPr>
        <w:t xml:space="preserve">for content creation, </w:t>
      </w:r>
      <w:r w:rsidRPr="00C57ECB">
        <w:rPr>
          <w:b/>
          <w:bCs/>
          <w:sz w:val="22"/>
          <w:szCs w:val="22"/>
        </w:rPr>
        <w:t>AI-powered email labeling</w:t>
      </w:r>
      <w:r w:rsidRPr="00C57ECB">
        <w:rPr>
          <w:sz w:val="22"/>
          <w:szCs w:val="22"/>
        </w:rPr>
        <w:t xml:space="preserve"> and </w:t>
      </w:r>
      <w:r w:rsidRPr="00C57ECB">
        <w:rPr>
          <w:b/>
          <w:bCs/>
          <w:sz w:val="22"/>
          <w:szCs w:val="22"/>
        </w:rPr>
        <w:t>analytics</w:t>
      </w:r>
      <w:r w:rsidRPr="00C57ECB">
        <w:rPr>
          <w:sz w:val="22"/>
          <w:szCs w:val="22"/>
        </w:rPr>
        <w:t xml:space="preserve">, using </w:t>
      </w:r>
      <w:r w:rsidRPr="00C57ECB">
        <w:rPr>
          <w:b/>
          <w:bCs/>
          <w:sz w:val="22"/>
          <w:szCs w:val="22"/>
        </w:rPr>
        <w:t>Next.js, React, TypeScript, Gmail API, OpenAI API, PostgreSQL, Prisma</w:t>
      </w:r>
      <w:r w:rsidRPr="00C57ECB">
        <w:rPr>
          <w:sz w:val="22"/>
          <w:szCs w:val="22"/>
        </w:rPr>
        <w:t xml:space="preserve">, and </w:t>
      </w:r>
      <w:r w:rsidRPr="00C57ECB">
        <w:rPr>
          <w:b/>
          <w:bCs/>
          <w:sz w:val="22"/>
          <w:szCs w:val="22"/>
        </w:rPr>
        <w:t>Tailwind CSS</w:t>
      </w:r>
      <w:r w:rsidRPr="00C57ECB">
        <w:rPr>
          <w:sz w:val="22"/>
          <w:szCs w:val="22"/>
        </w:rPr>
        <w:t xml:space="preserve">; integrated </w:t>
      </w:r>
      <w:r w:rsidRPr="00C57ECB">
        <w:rPr>
          <w:b/>
          <w:bCs/>
          <w:sz w:val="22"/>
          <w:szCs w:val="22"/>
        </w:rPr>
        <w:t>Stripe</w:t>
      </w:r>
      <w:r w:rsidRPr="00C57ECB">
        <w:rPr>
          <w:sz w:val="22"/>
          <w:szCs w:val="22"/>
        </w:rPr>
        <w:t xml:space="preserve"> for tiered payments via </w:t>
      </w:r>
      <w:r w:rsidRPr="00C57ECB">
        <w:rPr>
          <w:b/>
          <w:bCs/>
          <w:sz w:val="22"/>
          <w:szCs w:val="22"/>
        </w:rPr>
        <w:t>webhooks</w:t>
      </w:r>
      <w:r w:rsidRPr="00C57ECB">
        <w:rPr>
          <w:sz w:val="22"/>
          <w:szCs w:val="22"/>
        </w:rPr>
        <w:t xml:space="preserve"> and </w:t>
      </w:r>
      <w:r w:rsidRPr="00C57ECB">
        <w:rPr>
          <w:b/>
          <w:bCs/>
          <w:sz w:val="22"/>
          <w:szCs w:val="22"/>
        </w:rPr>
        <w:t>OAuth</w:t>
      </w:r>
      <w:r w:rsidRPr="00C57ECB">
        <w:rPr>
          <w:sz w:val="22"/>
          <w:szCs w:val="22"/>
        </w:rPr>
        <w:t xml:space="preserve"> for </w:t>
      </w:r>
      <w:r w:rsidRPr="00C57ECB">
        <w:rPr>
          <w:b/>
          <w:bCs/>
          <w:sz w:val="22"/>
          <w:szCs w:val="22"/>
        </w:rPr>
        <w:t>Google</w:t>
      </w:r>
      <w:r w:rsidRPr="00C57ECB">
        <w:rPr>
          <w:sz w:val="22"/>
          <w:szCs w:val="22"/>
        </w:rPr>
        <w:t xml:space="preserve"> </w:t>
      </w:r>
      <w:r w:rsidRPr="00C57ECB">
        <w:rPr>
          <w:b/>
          <w:bCs/>
          <w:sz w:val="22"/>
          <w:szCs w:val="22"/>
        </w:rPr>
        <w:t>authentication</w:t>
      </w:r>
      <w:r w:rsidRPr="00C57ECB">
        <w:rPr>
          <w:sz w:val="22"/>
          <w:szCs w:val="22"/>
        </w:rPr>
        <w:t xml:space="preserve"> with robust security through </w:t>
      </w:r>
      <w:r w:rsidRPr="00C57ECB">
        <w:rPr>
          <w:b/>
          <w:bCs/>
          <w:sz w:val="22"/>
          <w:szCs w:val="22"/>
        </w:rPr>
        <w:t>Auth.js</w:t>
      </w:r>
      <w:r w:rsidRPr="00C57ECB">
        <w:rPr>
          <w:sz w:val="22"/>
          <w:szCs w:val="22"/>
        </w:rPr>
        <w:t xml:space="preserve"> (</w:t>
      </w:r>
      <w:r w:rsidRPr="00C57ECB">
        <w:rPr>
          <w:b/>
          <w:bCs/>
          <w:sz w:val="22"/>
          <w:szCs w:val="22"/>
        </w:rPr>
        <w:t>JWT</w:t>
      </w:r>
      <w:r w:rsidRPr="00C57ECB">
        <w:rPr>
          <w:sz w:val="22"/>
          <w:szCs w:val="22"/>
        </w:rPr>
        <w:t>)</w:t>
      </w:r>
    </w:p>
    <w:p w14:paraId="78584B52" w14:textId="4664E6D9" w:rsidR="009E19D4" w:rsidRPr="00D37CD5" w:rsidRDefault="007C7BD7" w:rsidP="00D37CD5">
      <w:pPr>
        <w:spacing w:line="220" w:lineRule="atLeast"/>
        <w:rPr>
          <w:rStyle w:val="fs14fw6"/>
          <w:sz w:val="22"/>
          <w:szCs w:val="22"/>
        </w:rPr>
      </w:pPr>
      <w:r w:rsidRPr="00602BA3">
        <w:rPr>
          <w:rStyle w:val="fs14fw6overflow-hidden"/>
          <w:b/>
          <w:bCs/>
          <w:sz w:val="22"/>
          <w:szCs w:val="22"/>
        </w:rPr>
        <w:br/>
        <w:t>Next-Notes (</w:t>
      </w:r>
      <w:r w:rsidR="001073B9">
        <w:rPr>
          <w:b/>
          <w:bCs/>
          <w:sz w:val="22"/>
          <w:szCs w:val="22"/>
        </w:rPr>
        <w:t>C</w:t>
      </w:r>
      <w:r w:rsidR="001073B9" w:rsidRPr="00947B59">
        <w:rPr>
          <w:b/>
          <w:bCs/>
          <w:sz w:val="22"/>
          <w:szCs w:val="22"/>
        </w:rPr>
        <w:t xml:space="preserve">ollaborative </w:t>
      </w:r>
      <w:r w:rsidRPr="00602BA3">
        <w:rPr>
          <w:rStyle w:val="fs14fw6overflow-hidden"/>
          <w:b/>
          <w:bCs/>
          <w:sz w:val="22"/>
          <w:szCs w:val="22"/>
        </w:rPr>
        <w:t xml:space="preserve">Note </w:t>
      </w:r>
      <w:r w:rsidR="005E368F">
        <w:rPr>
          <w:rStyle w:val="fs14fw6overflow-hidden"/>
          <w:b/>
          <w:bCs/>
          <w:sz w:val="22"/>
          <w:szCs w:val="22"/>
        </w:rPr>
        <w:t>S</w:t>
      </w:r>
      <w:r w:rsidRPr="00602BA3">
        <w:rPr>
          <w:rStyle w:val="fs14fw6overflow-hidden"/>
          <w:b/>
          <w:bCs/>
          <w:sz w:val="22"/>
          <w:szCs w:val="22"/>
        </w:rPr>
        <w:t xml:space="preserve">haring </w:t>
      </w:r>
      <w:r w:rsidR="005E368F">
        <w:rPr>
          <w:rStyle w:val="fs14fw6overflow-hidden"/>
          <w:b/>
          <w:bCs/>
          <w:sz w:val="22"/>
          <w:szCs w:val="22"/>
        </w:rPr>
        <w:t>W</w:t>
      </w:r>
      <w:r w:rsidRPr="00602BA3">
        <w:rPr>
          <w:rStyle w:val="fs14fw6overflow-hidden"/>
          <w:b/>
          <w:bCs/>
          <w:sz w:val="22"/>
          <w:szCs w:val="22"/>
        </w:rPr>
        <w:t xml:space="preserve">eb </w:t>
      </w:r>
      <w:r w:rsidR="005E368F">
        <w:rPr>
          <w:rStyle w:val="fs14fw6overflow-hidden"/>
          <w:b/>
          <w:bCs/>
          <w:sz w:val="22"/>
          <w:szCs w:val="22"/>
        </w:rPr>
        <w:t>A</w:t>
      </w:r>
      <w:r w:rsidRPr="00602BA3">
        <w:rPr>
          <w:rStyle w:val="fs14fw6overflow-hidden"/>
          <w:b/>
          <w:bCs/>
          <w:sz w:val="22"/>
          <w:szCs w:val="22"/>
        </w:rPr>
        <w:t>pplication)</w:t>
      </w:r>
      <w:r w:rsidRPr="00602BA3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6016B4">
        <w:rPr>
          <w:rStyle w:val="fs14fw6"/>
          <w:b/>
          <w:bCs/>
          <w:sz w:val="22"/>
          <w:szCs w:val="22"/>
        </w:rPr>
        <w:t xml:space="preserve">       </w:t>
      </w:r>
      <w:r w:rsidR="00E46B8D">
        <w:rPr>
          <w:rStyle w:val="fs14fw6overflow-hidden"/>
          <w:b/>
          <w:bCs/>
          <w:sz w:val="22"/>
          <w:szCs w:val="22"/>
        </w:rPr>
        <w:t xml:space="preserve"> </w:t>
      </w:r>
      <w:r w:rsidRPr="00602BA3">
        <w:rPr>
          <w:rStyle w:val="fs14fw6overflow-hidden"/>
          <w:b/>
          <w:bCs/>
          <w:sz w:val="22"/>
          <w:szCs w:val="22"/>
        </w:rPr>
        <w:t>May 2024</w:t>
      </w:r>
    </w:p>
    <w:p w14:paraId="07AB0AB0" w14:textId="3C2FC190" w:rsidR="00D37CD5" w:rsidRPr="00D37CD5" w:rsidRDefault="00000000" w:rsidP="00D37CD5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 w:rsidRPr="00947B59">
        <w:rPr>
          <w:b/>
          <w:bCs/>
          <w:sz w:val="22"/>
          <w:szCs w:val="22"/>
        </w:rPr>
        <w:t>collaborative note-taking features</w:t>
      </w:r>
      <w:r>
        <w:rPr>
          <w:sz w:val="22"/>
          <w:szCs w:val="22"/>
        </w:rPr>
        <w:t xml:space="preserve"> </w:t>
      </w:r>
      <w:r w:rsidR="007C7BD7">
        <w:rPr>
          <w:sz w:val="22"/>
          <w:szCs w:val="22"/>
        </w:rPr>
        <w:t xml:space="preserve">supporting </w:t>
      </w:r>
      <w:r w:rsidRPr="001073B9">
        <w:rPr>
          <w:b/>
          <w:bCs/>
          <w:sz w:val="22"/>
          <w:szCs w:val="22"/>
        </w:rPr>
        <w:t>concurrent users</w:t>
      </w:r>
      <w:r>
        <w:rPr>
          <w:sz w:val="22"/>
          <w:szCs w:val="22"/>
        </w:rPr>
        <w:t xml:space="preserve"> with </w:t>
      </w:r>
      <w:r w:rsidRPr="00947B59">
        <w:rPr>
          <w:b/>
          <w:bCs/>
          <w:sz w:val="22"/>
          <w:szCs w:val="22"/>
        </w:rPr>
        <w:t>synchronized cursors</w:t>
      </w:r>
      <w:r>
        <w:rPr>
          <w:sz w:val="22"/>
          <w:szCs w:val="22"/>
        </w:rPr>
        <w:t xml:space="preserve"> using </w:t>
      </w:r>
      <w:r w:rsidR="001073B9" w:rsidRPr="001073B9">
        <w:rPr>
          <w:b/>
          <w:bCs/>
          <w:sz w:val="22"/>
          <w:szCs w:val="22"/>
        </w:rPr>
        <w:t>Next.js,</w:t>
      </w:r>
      <w:r w:rsidR="001073B9">
        <w:rPr>
          <w:sz w:val="22"/>
          <w:szCs w:val="22"/>
        </w:rPr>
        <w:t xml:space="preserve"> </w:t>
      </w:r>
      <w:r w:rsidR="001073B9">
        <w:rPr>
          <w:b/>
          <w:bCs/>
          <w:sz w:val="22"/>
          <w:szCs w:val="22"/>
        </w:rPr>
        <w:t xml:space="preserve">React, TypeScript </w:t>
      </w:r>
      <w:r>
        <w:rPr>
          <w:sz w:val="22"/>
          <w:szCs w:val="22"/>
        </w:rPr>
        <w:t xml:space="preserve">and </w:t>
      </w:r>
      <w:r w:rsidRPr="00947B59">
        <w:rPr>
          <w:b/>
          <w:bCs/>
          <w:sz w:val="22"/>
          <w:szCs w:val="22"/>
        </w:rPr>
        <w:t>WebSocket</w:t>
      </w:r>
      <w:r>
        <w:rPr>
          <w:sz w:val="22"/>
          <w:szCs w:val="22"/>
        </w:rPr>
        <w:t xml:space="preserve"> server</w:t>
      </w:r>
      <w:r w:rsidR="001073B9">
        <w:rPr>
          <w:sz w:val="22"/>
          <w:szCs w:val="22"/>
        </w:rPr>
        <w:t xml:space="preserve"> using </w:t>
      </w:r>
      <w:r w:rsidR="001073B9" w:rsidRPr="001073B9">
        <w:rPr>
          <w:b/>
          <w:bCs/>
          <w:sz w:val="22"/>
          <w:szCs w:val="22"/>
        </w:rPr>
        <w:t>Node.js</w:t>
      </w:r>
    </w:p>
    <w:p w14:paraId="4A4FF867" w14:textId="77777777" w:rsidR="009D2F41" w:rsidRPr="009D2F41" w:rsidRDefault="009D2F41" w:rsidP="009D2F41">
      <w:pPr>
        <w:spacing w:line="220" w:lineRule="atLeast"/>
        <w:rPr>
          <w:sz w:val="22"/>
          <w:szCs w:val="22"/>
        </w:rPr>
      </w:pPr>
    </w:p>
    <w:p w14:paraId="6DC952F2" w14:textId="77777777" w:rsidR="00947D42" w:rsidRDefault="00947D42" w:rsidP="00947D42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skills summary</w:t>
      </w:r>
    </w:p>
    <w:p w14:paraId="5F8008B8" w14:textId="730656EE" w:rsidR="00947D42" w:rsidRDefault="00947D42" w:rsidP="00947D42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Languages/Databases: </w:t>
      </w:r>
      <w:r>
        <w:rPr>
          <w:rStyle w:val="bullet-texttext-leftfs14word-wrap-normal"/>
          <w:sz w:val="22"/>
          <w:szCs w:val="22"/>
        </w:rPr>
        <w:t>JavaScript, TypeScript, Python, Java,</w:t>
      </w:r>
      <w:r w:rsidR="00423BC7">
        <w:rPr>
          <w:rStyle w:val="bullet-texttext-leftfs14word-wrap-normal"/>
          <w:sz w:val="22"/>
          <w:szCs w:val="22"/>
        </w:rPr>
        <w:t xml:space="preserve"> C, C++,</w:t>
      </w:r>
      <w:r>
        <w:rPr>
          <w:rStyle w:val="bullet-texttext-leftfs14word-wrap-normal"/>
          <w:sz w:val="22"/>
          <w:szCs w:val="22"/>
        </w:rPr>
        <w:t xml:space="preserve"> PostgreSQL, MongoDB, HTML5, CSS</w:t>
      </w:r>
    </w:p>
    <w:p w14:paraId="4DDB6FF5" w14:textId="77777777" w:rsidR="00947D42" w:rsidRDefault="00947D42" w:rsidP="00947D42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Libraries/Frameworks: </w:t>
      </w:r>
      <w:r>
        <w:rPr>
          <w:rStyle w:val="bullet-texttext-leftfs14word-wrap-normal"/>
          <w:sz w:val="22"/>
          <w:szCs w:val="22"/>
        </w:rPr>
        <w:t>Next.js, React, Redux, Node.js, Prisma, Flask, Auth.js, Socket.io, Tailwind CSS, Rest API</w:t>
      </w:r>
    </w:p>
    <w:p w14:paraId="7662E02B" w14:textId="77777777" w:rsidR="00947D42" w:rsidRDefault="00947D42" w:rsidP="00947D42">
      <w:pPr>
        <w:spacing w:line="220" w:lineRule="atLeast"/>
        <w:rPr>
          <w:rStyle w:val="bullet-texttext-leftfs14word-wrap-normal"/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Tools: </w:t>
      </w:r>
      <w:r>
        <w:rPr>
          <w:rStyle w:val="bullet-texttext-leftfs14word-wrap-normal"/>
          <w:sz w:val="22"/>
          <w:szCs w:val="22"/>
        </w:rPr>
        <w:t>Git,</w:t>
      </w:r>
      <w:r w:rsidRPr="00621BEC">
        <w:rPr>
          <w:rStyle w:val="bullet-texttext-leftfs14word-wrap-normal"/>
          <w:sz w:val="22"/>
          <w:szCs w:val="22"/>
        </w:rPr>
        <w:t xml:space="preserve"> </w:t>
      </w:r>
      <w:r>
        <w:rPr>
          <w:rStyle w:val="bullet-texttext-leftfs14word-wrap-normal"/>
          <w:sz w:val="22"/>
          <w:szCs w:val="22"/>
        </w:rPr>
        <w:t>Docker, Google Analytics, AWS (EC2, S3, SQS, Lambda, DynamoDB), Vercel, Resend, Unity, Cypress</w:t>
      </w:r>
    </w:p>
    <w:p w14:paraId="1CF323FE" w14:textId="77777777" w:rsidR="00947D42" w:rsidRDefault="00947D42" w:rsidP="00947D42">
      <w:pPr>
        <w:spacing w:line="220" w:lineRule="atLeast"/>
        <w:rPr>
          <w:rStyle w:val="bullet-texttext-leftfs14word-wrap-normal"/>
          <w:sz w:val="22"/>
          <w:szCs w:val="22"/>
        </w:rPr>
      </w:pPr>
    </w:p>
    <w:p w14:paraId="502353F6" w14:textId="77777777" w:rsidR="00947D42" w:rsidRDefault="00947D42" w:rsidP="00947D42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education</w:t>
      </w:r>
    </w:p>
    <w:p w14:paraId="7658E4A6" w14:textId="77777777" w:rsidR="00947D42" w:rsidRDefault="00947D42" w:rsidP="00947D42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Master of Science in Software Engineering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2024</w:t>
      </w:r>
    </w:p>
    <w:p w14:paraId="4B489DCE" w14:textId="77777777" w:rsidR="00947D42" w:rsidRDefault="00947D42" w:rsidP="00947D42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Arizona State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3BDAB816" w14:textId="77777777" w:rsidR="00947D42" w:rsidRDefault="00947D42" w:rsidP="00947D42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0D4EC13" w14:textId="77777777" w:rsidR="00947D42" w:rsidRDefault="00947D42" w:rsidP="00947D42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Bachelor of Engineering in Computer Engineering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</w:t>
      </w:r>
    </w:p>
    <w:p w14:paraId="7D98E655" w14:textId="347C45E1" w:rsidR="00947D42" w:rsidRPr="00D37CD5" w:rsidRDefault="00947D42" w:rsidP="00D37CD5">
      <w:pPr>
        <w:tabs>
          <w:tab w:val="right" w:pos="10800"/>
        </w:tabs>
        <w:spacing w:line="220" w:lineRule="atLeast"/>
        <w:rPr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Gujarat Technological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sectPr w:rsidR="00947D42" w:rsidRPr="00D37CD5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82A696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3AD8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AE16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4E3F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9827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F69D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862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9A8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F44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92CC2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42B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404C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5258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7A9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7A23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1A56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547C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6C9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45088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FEC9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6ACD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DE6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A234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E86A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8A6D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1E3E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1C71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1C27F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0417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0E9B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3E76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602A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860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B2E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9063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34C7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0B8F6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D05D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BE47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7285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C0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AF4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5031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089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0E50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A824B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0842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0C54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40F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306E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2CB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DAAC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72FB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1E0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12757721">
    <w:abstractNumId w:val="0"/>
  </w:num>
  <w:num w:numId="2" w16cid:durableId="1948391657">
    <w:abstractNumId w:val="1"/>
  </w:num>
  <w:num w:numId="3" w16cid:durableId="75439120">
    <w:abstractNumId w:val="2"/>
  </w:num>
  <w:num w:numId="4" w16cid:durableId="205218732">
    <w:abstractNumId w:val="3"/>
  </w:num>
  <w:num w:numId="5" w16cid:durableId="1252546921">
    <w:abstractNumId w:val="4"/>
  </w:num>
  <w:num w:numId="6" w16cid:durableId="2098400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D4"/>
    <w:rsid w:val="00056D7A"/>
    <w:rsid w:val="000977DF"/>
    <w:rsid w:val="001073B9"/>
    <w:rsid w:val="00115FB3"/>
    <w:rsid w:val="00147E24"/>
    <w:rsid w:val="00150688"/>
    <w:rsid w:val="00165638"/>
    <w:rsid w:val="001657C7"/>
    <w:rsid w:val="001A28AA"/>
    <w:rsid w:val="001A59F3"/>
    <w:rsid w:val="001C1583"/>
    <w:rsid w:val="0021130E"/>
    <w:rsid w:val="002611A7"/>
    <w:rsid w:val="002B3EE0"/>
    <w:rsid w:val="00323BAD"/>
    <w:rsid w:val="003838A0"/>
    <w:rsid w:val="00396501"/>
    <w:rsid w:val="003B6E27"/>
    <w:rsid w:val="003C031B"/>
    <w:rsid w:val="00423BC7"/>
    <w:rsid w:val="00477E4E"/>
    <w:rsid w:val="00556C94"/>
    <w:rsid w:val="005577AB"/>
    <w:rsid w:val="005B0D43"/>
    <w:rsid w:val="005E368F"/>
    <w:rsid w:val="005F3A4B"/>
    <w:rsid w:val="006016B4"/>
    <w:rsid w:val="00602BA3"/>
    <w:rsid w:val="006320BB"/>
    <w:rsid w:val="007C7BD7"/>
    <w:rsid w:val="007E5C58"/>
    <w:rsid w:val="00847B2B"/>
    <w:rsid w:val="00892385"/>
    <w:rsid w:val="00905E90"/>
    <w:rsid w:val="00947B59"/>
    <w:rsid w:val="00947D42"/>
    <w:rsid w:val="0096131B"/>
    <w:rsid w:val="009D2F41"/>
    <w:rsid w:val="009E19D4"/>
    <w:rsid w:val="00BF3FB5"/>
    <w:rsid w:val="00C57ECB"/>
    <w:rsid w:val="00D03BF6"/>
    <w:rsid w:val="00D37CD5"/>
    <w:rsid w:val="00D43702"/>
    <w:rsid w:val="00D52BCC"/>
    <w:rsid w:val="00E4105E"/>
    <w:rsid w:val="00E46B8D"/>
    <w:rsid w:val="00E54E75"/>
    <w:rsid w:val="00E65800"/>
    <w:rsid w:val="00EC47E4"/>
    <w:rsid w:val="00EF4AE0"/>
    <w:rsid w:val="00F0493B"/>
    <w:rsid w:val="00F66D25"/>
    <w:rsid w:val="00FB405E"/>
    <w:rsid w:val="00FE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10E0"/>
  <w15:docId w15:val="{910B0FBC-591F-5649-A80C-92F65A4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6undefined">
    <w:name w:val="fs14 fw6 undefined"/>
    <w:basedOn w:val="DefaultParagraphFont"/>
  </w:style>
  <w:style w:type="character" w:customStyle="1" w:styleId="bullet-texttext-leftfs14word-wrap-normal">
    <w:name w:val="bullet-text text-left fs14 word-wrap-normal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905E9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5E90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D7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C4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mil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umil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umildhandhukia" TargetMode="External"/><Relationship Id="rId5" Type="http://schemas.openxmlformats.org/officeDocument/2006/relationships/hyperlink" Target="https://www.linkedin.com/in/raumil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Raumil Bharatbhai Dhandhukia (Student)</cp:lastModifiedBy>
  <cp:revision>3</cp:revision>
  <cp:lastPrinted>2024-08-23T01:17:00Z</cp:lastPrinted>
  <dcterms:created xsi:type="dcterms:W3CDTF">2024-08-23T01:17:00Z</dcterms:created>
  <dcterms:modified xsi:type="dcterms:W3CDTF">2024-08-23T01:22:00Z</dcterms:modified>
</cp:coreProperties>
</file>