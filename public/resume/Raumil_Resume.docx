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6768" w14:textId="77777777" w:rsidR="009A0F6D" w:rsidRDefault="00000000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r>
        <w:rPr>
          <w:b/>
          <w:bCs/>
          <w:sz w:val="38"/>
          <w:szCs w:val="38"/>
        </w:rPr>
        <w:t>Raumil Dhandhukia</w:t>
      </w:r>
    </w:p>
    <w:p w14:paraId="2014D5C1" w14:textId="77777777" w:rsidR="009A0F6D" w:rsidRDefault="00000000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hyperlink r:id="rId5" w:history="1">
        <w:r>
          <w:rPr>
            <w:color w:val="000000"/>
            <w:sz w:val="22"/>
            <w:szCs w:val="22"/>
          </w:rPr>
          <w:t>www.linkedin.com/in/raumild</w:t>
        </w:r>
      </w:hyperlink>
      <w:r>
        <w:rPr>
          <w:sz w:val="22"/>
          <w:szCs w:val="22"/>
        </w:rPr>
        <w:t> </w:t>
      </w:r>
      <w:r>
        <w:rPr>
          <w:color w:val="000000"/>
          <w:sz w:val="22"/>
          <w:szCs w:val="22"/>
        </w:rPr>
        <w:t>| </w:t>
      </w:r>
      <w:r>
        <w:rPr>
          <w:sz w:val="22"/>
          <w:szCs w:val="22"/>
        </w:rPr>
        <w:t>https://github.com/raumildhandhukia </w:t>
      </w:r>
      <w:r>
        <w:rPr>
          <w:color w:val="000000"/>
          <w:sz w:val="22"/>
          <w:szCs w:val="22"/>
        </w:rPr>
        <w:t>| </w:t>
      </w:r>
      <w:hyperlink r:id="rId6" w:history="1">
        <w:r>
          <w:rPr>
            <w:color w:val="0563C1"/>
            <w:sz w:val="22"/>
            <w:szCs w:val="22"/>
            <w:u w:val="single" w:color="0563C1"/>
          </w:rPr>
          <w:t>raumild@gmail.com</w:t>
        </w:r>
      </w:hyperlink>
      <w:r>
        <w:rPr>
          <w:color w:val="0563C1"/>
          <w:sz w:val="22"/>
          <w:szCs w:val="22"/>
        </w:rPr>
        <w:t> </w:t>
      </w:r>
      <w:r>
        <w:rPr>
          <w:color w:val="000000"/>
          <w:sz w:val="22"/>
          <w:szCs w:val="22"/>
        </w:rPr>
        <w:t>| </w:t>
      </w:r>
      <w:r>
        <w:rPr>
          <w:sz w:val="22"/>
          <w:szCs w:val="22"/>
        </w:rPr>
        <w:t>(602) 706</w:t>
      </w:r>
      <w:r>
        <w:rPr>
          <w:sz w:val="22"/>
          <w:szCs w:val="22"/>
        </w:rPr>
        <w:noBreakHyphen/>
        <w:t>4824</w:t>
      </w:r>
    </w:p>
    <w:p w14:paraId="5A58FFD7" w14:textId="77777777" w:rsidR="009A0F6D" w:rsidRDefault="009A0F6D"/>
    <w:p w14:paraId="235BB3D3" w14:textId="77777777" w:rsidR="009A0F6D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100E5B87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 (GPA 4.00/4.00)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11DA1486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76522148" w14:textId="77777777" w:rsidR="009A0F6D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7D3C7BC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 (GPA 9.0/10)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22A24573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464F1190" w14:textId="77777777" w:rsidR="009A0F6D" w:rsidRDefault="00000000">
      <w:pPr>
        <w:spacing w:line="240" w:lineRule="atLeast"/>
      </w:pPr>
      <w:r>
        <w:t> </w:t>
      </w:r>
    </w:p>
    <w:p w14:paraId="62619169" w14:textId="77777777" w:rsidR="009A0F6D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41449A7" w14:textId="77777777" w:rsidR="009A0F6D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295A63B6" w14:textId="77777777" w:rsidR="009A0F6D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proofErr w:type="spellStart"/>
      <w:r>
        <w:rPr>
          <w:rStyle w:val="bullet-texttext-leftfs14word-wrap-normal"/>
          <w:sz w:val="22"/>
          <w:szCs w:val="22"/>
        </w:rPr>
        <w:t>NextJS</w:t>
      </w:r>
      <w:proofErr w:type="spellEnd"/>
      <w:r>
        <w:rPr>
          <w:rStyle w:val="bullet-texttext-leftfs14word-wrap-normal"/>
          <w:sz w:val="22"/>
          <w:szCs w:val="22"/>
        </w:rPr>
        <w:t>, React, Auth.js, Redux, Node.js, Prisma, Flask, Socket.io, Tailwind CSS, Rest API</w:t>
      </w:r>
    </w:p>
    <w:p w14:paraId="0BB00101" w14:textId="77777777" w:rsidR="009A0F6D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>
        <w:rPr>
          <w:rStyle w:val="bullet-texttext-leftfs14word-wrap-normal"/>
          <w:sz w:val="22"/>
          <w:szCs w:val="22"/>
        </w:rPr>
        <w:t>Git, Jira, AWS (EC2, S3, SQS, Lambda, DynamoDB), Docker, Unity, Firebase, Cypress</w:t>
      </w:r>
    </w:p>
    <w:p w14:paraId="7A234C91" w14:textId="77777777" w:rsidR="009A0F6D" w:rsidRDefault="00000000">
      <w:pPr>
        <w:spacing w:line="240" w:lineRule="atLeast"/>
      </w:pPr>
      <w:r>
        <w:t> </w:t>
      </w:r>
    </w:p>
    <w:p w14:paraId="373D4246" w14:textId="77777777" w:rsidR="009A0F6D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experience</w:t>
      </w:r>
    </w:p>
    <w:p w14:paraId="44244AFA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Developer (Remote - Part Time)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2022 - August 2022</w:t>
      </w:r>
    </w:p>
    <w:p w14:paraId="3F5D209A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ForkLyft</w:t>
      </w:r>
      <w:proofErr w:type="spellEnd"/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Karnataka, India</w:t>
      </w:r>
    </w:p>
    <w:p w14:paraId="72B88E3B" w14:textId="77777777" w:rsidR="009A0F6D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Achieved a 30% cost reduction by incorporating GPS into the Fleet Management System with React</w:t>
      </w:r>
    </w:p>
    <w:p w14:paraId="2D3568EB" w14:textId="77777777" w:rsidR="009A0F6D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Revamped HR processes for improved leave management in existing CRM utilizing React and NodeJS</w:t>
      </w:r>
    </w:p>
    <w:p w14:paraId="7506C008" w14:textId="77777777" w:rsidR="009A0F6D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F01E9BF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2770FB03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345A6587" w14:textId="77777777" w:rsidR="009A0F6D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Secured 60% customer retention by strategizing RMF Analysis (data-driven classification) operating on PostgreSQL. Orchestrated personalized marketing emails based on customer analytics.</w:t>
      </w:r>
    </w:p>
    <w:p w14:paraId="0AF5B1CE" w14:textId="77777777" w:rsidR="009A0F6D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Integrated marketplaces for product updates and financial tracking aided by Webhooks and REST APIs.</w:t>
      </w:r>
    </w:p>
    <w:p w14:paraId="0EB2E370" w14:textId="77777777" w:rsidR="009A0F6D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wielding </w:t>
      </w:r>
      <w:proofErr w:type="spellStart"/>
      <w:r>
        <w:rPr>
          <w:sz w:val="22"/>
          <w:szCs w:val="22"/>
        </w:rPr>
        <w:t>WebSockets</w:t>
      </w:r>
      <w:proofErr w:type="spellEnd"/>
      <w:r>
        <w:rPr>
          <w:sz w:val="22"/>
          <w:szCs w:val="22"/>
        </w:rPr>
        <w:t xml:space="preserve"> for dynamic, interactive data updates.</w:t>
      </w:r>
    </w:p>
    <w:p w14:paraId="7FCBEA9E" w14:textId="77777777" w:rsidR="009A0F6D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CF4B2AC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Developer Intern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April 2021</w:t>
      </w:r>
    </w:p>
    <w:p w14:paraId="62775350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6C4144F" w14:textId="77777777" w:rsidR="009A0F6D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Composed Stored Procedures in PostgreSQL for predictive cash flow by analyzing historical financial data.</w:t>
      </w:r>
    </w:p>
    <w:p w14:paraId="7B4BD1EB" w14:textId="77777777" w:rsidR="009A0F6D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Improved scheduler performance to 3 seconds by converting Python logic to Stored Procedures.</w:t>
      </w:r>
    </w:p>
    <w:p w14:paraId="26C11F8E" w14:textId="77777777" w:rsidR="009A0F6D" w:rsidRDefault="00000000">
      <w:pPr>
        <w:spacing w:line="240" w:lineRule="atLeast"/>
      </w:pPr>
      <w:r>
        <w:t> </w:t>
      </w:r>
    </w:p>
    <w:p w14:paraId="59E455BD" w14:textId="77777777" w:rsidR="009A0F6D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27BA149F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Next-Notes (Note sharing web application)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2024 - Present</w:t>
      </w:r>
    </w:p>
    <w:p w14:paraId="28B5CCE3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 xml:space="preserve">Next.js, Auth.js, TypeScript, Prisma, MongoDB, </w:t>
      </w:r>
      <w:proofErr w:type="spellStart"/>
      <w:r>
        <w:rPr>
          <w:rStyle w:val="fs14fw4overflow-hidden"/>
          <w:sz w:val="22"/>
          <w:szCs w:val="22"/>
        </w:rPr>
        <w:t>tailwindCSS</w:t>
      </w:r>
      <w:proofErr w:type="spellEnd"/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6181F1FC" w14:textId="4EC6D547" w:rsidR="009A0F6D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and deployed notes app on </w:t>
      </w:r>
      <w:proofErr w:type="spellStart"/>
      <w:r>
        <w:rPr>
          <w:sz w:val="22"/>
          <w:szCs w:val="22"/>
        </w:rPr>
        <w:t>Vercel</w:t>
      </w:r>
      <w:proofErr w:type="spellEnd"/>
      <w:r>
        <w:rPr>
          <w:sz w:val="22"/>
          <w:szCs w:val="22"/>
        </w:rPr>
        <w:t xml:space="preserve"> using Next.js. Facilitated authentication by integrating OAuth (Google/GitHub) using Auth.js, enhancing security and user experience. Implemented real-time data updates with throttling and collaborative note-taking features with</w:t>
      </w:r>
      <w:r w:rsidR="00BD2AA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Yjs</w:t>
      </w:r>
      <w:proofErr w:type="spellEnd"/>
      <w:r>
        <w:rPr>
          <w:sz w:val="22"/>
          <w:szCs w:val="22"/>
        </w:rPr>
        <w:t xml:space="preserve">. </w:t>
      </w:r>
    </w:p>
    <w:p w14:paraId="512D425D" w14:textId="77777777" w:rsidR="009A0F6D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057C040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6overflow-hidden"/>
          <w:b/>
          <w:bCs/>
          <w:sz w:val="22"/>
          <w:szCs w:val="22"/>
        </w:rPr>
        <w:t>RetroLMS</w:t>
      </w:r>
      <w:proofErr w:type="spellEnd"/>
      <w:r>
        <w:rPr>
          <w:rStyle w:val="fs14fw6overflow-hidden"/>
          <w:b/>
          <w:bCs/>
          <w:sz w:val="22"/>
          <w:szCs w:val="22"/>
        </w:rPr>
        <w:t xml:space="preserve"> (Gamified eLearning)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2024 - April 2024</w:t>
      </w:r>
    </w:p>
    <w:p w14:paraId="5177489E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React, TypeScript, Node.js, Express,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6829A86B" w14:textId="77777777" w:rsidR="009A0F6D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Constructed a virtual shop marketplace and Leaderboard. Crafted Retro 8-Bit UI supported by NES.css.</w:t>
      </w:r>
    </w:p>
    <w:p w14:paraId="212EF49A" w14:textId="77777777" w:rsidR="009A0F6D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Empowered pop-up notifications employing Socket.io and email notifications through </w:t>
      </w:r>
      <w:proofErr w:type="spellStart"/>
      <w:r>
        <w:rPr>
          <w:sz w:val="22"/>
          <w:szCs w:val="22"/>
        </w:rPr>
        <w:t>Nodemailer</w:t>
      </w:r>
      <w:proofErr w:type="spellEnd"/>
      <w:r>
        <w:rPr>
          <w:sz w:val="22"/>
          <w:szCs w:val="22"/>
        </w:rPr>
        <w:t>.</w:t>
      </w:r>
    </w:p>
    <w:p w14:paraId="216A88B8" w14:textId="77777777" w:rsidR="009A0F6D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Engineered course management with React, TypeScript, Node.js, and secure authentication with JWT.</w:t>
      </w:r>
    </w:p>
    <w:p w14:paraId="0F0BCD58" w14:textId="77777777" w:rsidR="009A0F6D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2D15BEB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44C033FE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C976726" w14:textId="77777777" w:rsidR="009A0F6D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Accomplished a decoupled AWS architecture for a cloud-based image recognition service.</w:t>
      </w:r>
    </w:p>
    <w:p w14:paraId="775CE867" w14:textId="77777777" w:rsidR="009A0F6D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Leveraged EC2 instances, SQS queues, and S3 buckets to streamline image processing and output.</w:t>
      </w:r>
    </w:p>
    <w:p w14:paraId="424CC22F" w14:textId="77777777" w:rsidR="009A0F6D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5C26E34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Home Service Provider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March 2021</w:t>
      </w:r>
    </w:p>
    <w:p w14:paraId="5F0A6E4C" w14:textId="77777777" w:rsidR="009A0F6D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MongoDB, React, Node.js, Express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2E36364C" w14:textId="77777777" w:rsidR="009A0F6D" w:rsidRDefault="00000000">
      <w:pPr>
        <w:numPr>
          <w:ilvl w:val="0"/>
          <w:numId w:val="7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Designed and deployed a full-stack (MERN) home service provider application on-boarding 3000+ providers</w:t>
      </w:r>
    </w:p>
    <w:sectPr w:rsidR="009A0F6D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42EF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1A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E0BC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8A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65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78E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3CE6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3457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B6B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89C9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865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F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E2A4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5ED2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EA0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0E8E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A40E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1E1C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C43D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10BD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4058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FE1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128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56E2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0099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5C04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CC9C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32C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8203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3A0A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1E9D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C4C7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AC4D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5EC2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E8B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DA2C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E3A0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066F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AA4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943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D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E4E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FA0B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021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8EA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AF06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EE09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E6A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82F1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AAE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3240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126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90D1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54E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FC293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388C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98B5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DA41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72E5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F81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5853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8CDD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002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63980751">
    <w:abstractNumId w:val="0"/>
  </w:num>
  <w:num w:numId="2" w16cid:durableId="1699428060">
    <w:abstractNumId w:val="1"/>
  </w:num>
  <w:num w:numId="3" w16cid:durableId="1470590205">
    <w:abstractNumId w:val="2"/>
  </w:num>
  <w:num w:numId="4" w16cid:durableId="567804369">
    <w:abstractNumId w:val="3"/>
  </w:num>
  <w:num w:numId="5" w16cid:durableId="1997028356">
    <w:abstractNumId w:val="4"/>
  </w:num>
  <w:num w:numId="6" w16cid:durableId="241642152">
    <w:abstractNumId w:val="5"/>
  </w:num>
  <w:num w:numId="7" w16cid:durableId="1295796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F6D"/>
    <w:rsid w:val="00127F97"/>
    <w:rsid w:val="009A0F6D"/>
    <w:rsid w:val="00B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AFCA0"/>
  <w15:docId w15:val="{6136AB3E-5DE4-1247-B281-82EC308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umild@gmail.com" TargetMode="External"/><Relationship Id="rId5" Type="http://schemas.openxmlformats.org/officeDocument/2006/relationships/hyperlink" Target="https://www.linkedin.com/in/raum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1</cp:revision>
  <dcterms:created xsi:type="dcterms:W3CDTF">2024-05-21T22:42:00Z</dcterms:created>
  <dcterms:modified xsi:type="dcterms:W3CDTF">2024-05-21T22:42:00Z</dcterms:modified>
</cp:coreProperties>
</file>